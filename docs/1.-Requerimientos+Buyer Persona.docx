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62CB9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523E86BA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43C37F63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3DFACF6F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9F4A054" w14:textId="77777777" w:rsidR="00081538" w:rsidRPr="00617FB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18B7898A" w14:textId="77777777" w:rsidR="00081538" w:rsidRPr="00617FBD" w:rsidRDefault="00000000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3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54243080" w14:textId="77777777" w:rsidR="00081538" w:rsidRPr="00617FBD" w:rsidRDefault="00000000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4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0B656F47" w14:textId="77777777" w:rsidR="00081538" w:rsidRPr="00617FBD" w:rsidRDefault="00000000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8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4D6AA2ED" w14:textId="77777777" w:rsidR="00081538" w:rsidRPr="00617FBD" w:rsidRDefault="00000000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6.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DISEÑO DE LA ARQUITECTURA DE SOLUCION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10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0EF9376A" w14:textId="77777777"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09CFA4C5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7DF0C313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1878A1DF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6E6A620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98009B8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001A77F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A8369D5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E800125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FB8DE4F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2352589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BEDD263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DACDCBB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B9CD7B0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B0B480A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AD77DF3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807B6B4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AF91904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1419196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B7AE6E1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4F83933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1B75649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175F28F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4E708BA" w14:textId="77777777" w:rsidR="006E33C2" w:rsidRPr="008C2396" w:rsidRDefault="006E33C2" w:rsidP="0050044E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5E46AAEC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509C082F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58181A8A" w14:textId="77777777"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2FBF152C" w14:textId="41F6DFCB" w:rsidR="003F51CC" w:rsidRPr="008C2396" w:rsidRDefault="006B051B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</w:p>
        </w:tc>
      </w:tr>
      <w:tr w:rsidR="00DB73D5" w:rsidRPr="008C2396" w14:paraId="6B82F4ED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0CF2CCB1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59A35F11" w14:textId="19235FC3" w:rsidR="006E33C2" w:rsidRPr="008C2396" w:rsidRDefault="006B051B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</w:p>
        </w:tc>
      </w:tr>
      <w:tr w:rsidR="006E33C2" w:rsidRPr="008C2396" w14:paraId="007B98CB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19FB1B91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515D39B4" w14:textId="428190AE" w:rsidR="006E33C2" w:rsidRPr="008C2396" w:rsidRDefault="006B051B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13</w:t>
            </w:r>
            <w:r w:rsidR="006E33C2" w:rsidRPr="008C2396">
              <w:rPr>
                <w:rFonts w:ascii="Arial" w:hAnsi="Arial" w:cs="Arial"/>
                <w:color w:val="A6A6A6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12</w:t>
            </w:r>
            <w:r w:rsidR="006E33C2" w:rsidRPr="008C2396">
              <w:rPr>
                <w:rFonts w:ascii="Arial" w:hAnsi="Arial" w:cs="Arial"/>
                <w:color w:val="A6A6A6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2022</w:t>
            </w:r>
          </w:p>
        </w:tc>
      </w:tr>
      <w:tr w:rsidR="00DB73D5" w:rsidRPr="008C2396" w14:paraId="40874511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20A15487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68347C09" w14:textId="3FA5A38B" w:rsidR="006E33C2" w:rsidRPr="008C2396" w:rsidRDefault="006B051B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CEO Despacho de abogados</w:t>
            </w:r>
          </w:p>
        </w:tc>
      </w:tr>
      <w:tr w:rsidR="00DB73D5" w:rsidRPr="008C2396" w14:paraId="13897437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20716C9A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A60181A" w14:textId="61E20920" w:rsidR="006E33C2" w:rsidRPr="008C2396" w:rsidRDefault="006B051B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Misión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FrontEnd</w:t>
            </w:r>
            <w:proofErr w:type="spellEnd"/>
          </w:p>
        </w:tc>
      </w:tr>
      <w:tr w:rsidR="006E33C2" w:rsidRPr="008C2396" w14:paraId="52FFBFB6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1B3C227F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6D0424AC" w14:textId="5B798914" w:rsidR="006E33C2" w:rsidRPr="008C2396" w:rsidRDefault="006B051B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color w:val="A6A6A6"/>
                <w:sz w:val="22"/>
                <w:szCs w:val="22"/>
              </w:rPr>
              <w:t>Edgardo  Rojas</w:t>
            </w:r>
            <w:proofErr w:type="gramEnd"/>
          </w:p>
        </w:tc>
      </w:tr>
    </w:tbl>
    <w:p w14:paraId="386A923E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6B79284A" w14:textId="77777777" w:rsidR="0057111E" w:rsidRPr="008C2396" w:rsidRDefault="00AC1665" w:rsidP="0050044E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14:paraId="220BA1EF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23484ADD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33501BD3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15BF51E3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276CD8A1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6B646F71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67B52A2F" w14:textId="77777777" w:rsidR="00554294" w:rsidRPr="008C2396" w:rsidRDefault="00554294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El usuario solicitante debe diligenciar este campo dando una definición detallada, clara y concisa de la solicitud evitando ambigüedades y utilizando lenguaje natural y herramientas que </w:t>
            </w:r>
          </w:p>
          <w:p w14:paraId="2C203A2C" w14:textId="77777777" w:rsidR="000D458D" w:rsidRPr="008C2396" w:rsidRDefault="00554294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crea pertinentes, tales como gráficos, diagramas, tablas, catálogos.</w:t>
            </w:r>
          </w:p>
        </w:tc>
      </w:tr>
      <w:tr w:rsidR="00554294" w:rsidRPr="008C2396" w14:paraId="2BAF526F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07142A81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14:paraId="3BF5D260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7FFA2F4E" w14:textId="77777777" w:rsidR="00554294" w:rsidRPr="008C2396" w:rsidRDefault="00554294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El líder funcional </w:t>
            </w:r>
            <w:r w:rsidR="00F43E4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del equipo de desarrollo de software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debe diligenciar este campo dando una definición detallada, clara y concisa de lo que entendió de la solicitud evitando ambigüedades y utilizando lenguaje natural y herramientas que crea pertinentes, tales como gráficos, diagramas, tablas, catálogos. </w:t>
            </w:r>
          </w:p>
        </w:tc>
      </w:tr>
    </w:tbl>
    <w:p w14:paraId="60947D45" w14:textId="77777777"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3B96BC73" w14:textId="77777777" w:rsidR="008C2396" w:rsidRDefault="008C239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20C84F56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3F985BA0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52FFEA9B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3ED82236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04A54CA9" w14:textId="77777777" w:rsidR="007650F9" w:rsidRPr="008C2396" w:rsidRDefault="00E45C7F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547A971B" w14:textId="77777777" w:rsidR="00CF1DBE" w:rsidRPr="008C2396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7E03CAFC" w14:textId="77777777" w:rsidR="00775673" w:rsidRPr="008C2396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28F2020" w14:textId="77777777" w:rsidR="00933F02" w:rsidRPr="008C2396" w:rsidRDefault="00C758C6" w:rsidP="0050044E">
      <w:pPr>
        <w:pStyle w:val="Ttulo1"/>
        <w:rPr>
          <w:rFonts w:cs="Arial"/>
        </w:rPr>
      </w:pPr>
      <w:bookmarkStart w:id="2" w:name="_Toc532221776"/>
      <w:r w:rsidRPr="008C2396">
        <w:rPr>
          <w:rFonts w:cs="Arial"/>
        </w:rPr>
        <w:lastRenderedPageBreak/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77D0721E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752596" w:rsidRPr="008C2396" w14:paraId="421293FC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12B6EAE7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0E5E5917" w14:textId="1B41D5AF" w:rsidR="00752596" w:rsidRPr="008C2396" w:rsidRDefault="00DD0568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13</w:t>
            </w:r>
            <w:r w:rsidR="00752596"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12</w:t>
            </w:r>
            <w:r w:rsidR="00752596"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2022</w:t>
            </w:r>
          </w:p>
        </w:tc>
        <w:tc>
          <w:tcPr>
            <w:tcW w:w="1662" w:type="dxa"/>
            <w:shd w:val="clear" w:color="auto" w:fill="A50021"/>
          </w:tcPr>
          <w:p w14:paraId="548C9189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2FB807DE" w14:textId="010E438B" w:rsidR="00752596" w:rsidRPr="008C2396" w:rsidRDefault="00DD0568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18</w:t>
            </w:r>
            <w:r w:rsidR="00752596"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12</w:t>
            </w:r>
            <w:r w:rsidR="00752596"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2022</w:t>
            </w:r>
          </w:p>
        </w:tc>
      </w:tr>
      <w:tr w:rsidR="00C5127D" w:rsidRPr="008C2396" w14:paraId="41EF3266" w14:textId="77777777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5DC3F732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24B2CABC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106D48DA" w14:textId="77777777" w:rsidR="00C5127D" w:rsidRPr="008C2396" w:rsidRDefault="00C5127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Especifique un diagrama de negocio que permita entender con claridad que parte del negocio se incluye o se modifica con la solución del requerimiento.</w:t>
            </w:r>
          </w:p>
          <w:p w14:paraId="4B9085D9" w14:textId="77777777" w:rsidR="00C5127D" w:rsidRPr="008C2396" w:rsidRDefault="00C5127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Se sugiere para esta tarea utilice diagramas BPM, diagramas de actividades, o diagramas </w:t>
            </w:r>
            <w:r w:rsidR="000F7C05" w:rsidRPr="008C2396">
              <w:rPr>
                <w:rFonts w:ascii="Arial" w:hAnsi="Arial" w:cs="Arial"/>
                <w:color w:val="A6A6A6"/>
                <w:sz w:val="22"/>
                <w:szCs w:val="22"/>
              </w:rPr>
              <w:t>a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</w:t>
            </w:r>
            <w:r w:rsidR="00243844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hoc</w:t>
            </w:r>
            <w:r w:rsidR="009E480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(</w:t>
            </w:r>
            <w:r w:rsidR="00C6015C" w:rsidRPr="008C2396">
              <w:rPr>
                <w:rFonts w:ascii="Arial" w:hAnsi="Arial" w:cs="Arial"/>
                <w:color w:val="A6A6A6"/>
                <w:sz w:val="22"/>
                <w:szCs w:val="22"/>
              </w:rPr>
              <w:t>boceto</w:t>
            </w:r>
            <w:r w:rsidR="009E4807" w:rsidRPr="008C2396">
              <w:rPr>
                <w:rFonts w:ascii="Arial" w:hAnsi="Arial" w:cs="Arial"/>
                <w:color w:val="A6A6A6"/>
                <w:sz w:val="22"/>
                <w:szCs w:val="22"/>
              </w:rPr>
              <w:t>)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14:paraId="026BA795" w14:textId="77777777" w:rsidR="00E442EC" w:rsidRPr="008C2396" w:rsidRDefault="00E442EC" w:rsidP="0031230D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7708B91F" w14:textId="2F600B4C" w:rsidR="00E442EC" w:rsidRPr="008C2396" w:rsidRDefault="006B051B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noProof/>
                <w:sz w:val="22"/>
                <w:szCs w:val="22"/>
              </w:rPr>
              <w:drawing>
                <wp:inline distT="0" distB="0" distL="0" distR="0" wp14:anchorId="31DA15F8" wp14:editId="3CDE1889">
                  <wp:extent cx="3295650" cy="170497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27D" w:rsidRPr="008C2396" w14:paraId="11048A91" w14:textId="77777777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7A184B0F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14:paraId="48D909DB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7644A9ED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4337CD5A" w14:textId="77777777" w:rsidR="00B36D46" w:rsidRPr="008C2396" w:rsidRDefault="00B36D46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Describa </w:t>
            </w:r>
            <w:r w:rsidR="00C155CE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 forma detallada </w:t>
            </w:r>
            <w:r w:rsidR="00CF1831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clara lo </w:t>
            </w:r>
            <w:r w:rsidR="0028669C" w:rsidRPr="008C2396">
              <w:rPr>
                <w:rFonts w:ascii="Arial" w:hAnsi="Arial" w:cs="Arial"/>
                <w:color w:val="A6A6A6"/>
                <w:sz w:val="22"/>
                <w:szCs w:val="22"/>
              </w:rPr>
              <w:t>que,</w:t>
            </w:r>
            <w:r w:rsidR="00CF1831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SI incluye la solución y lo que NO incluye, especificando hasta donde se pretende llegar con la del requerimiento.</w:t>
            </w:r>
          </w:p>
          <w:p w14:paraId="4ECDD108" w14:textId="77777777" w:rsidR="008355CE" w:rsidRPr="008C2396" w:rsidRDefault="008355CE" w:rsidP="00B36D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62B9" w:rsidRPr="008C2396" w14:paraId="570BAFED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495BEA41" w14:textId="77777777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66369554" w14:textId="77777777" w:rsidR="006962B9" w:rsidRPr="008C2396" w:rsidRDefault="00C33F61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Defina los requerimientos </w:t>
            </w:r>
            <w:r w:rsidR="00A03B86" w:rsidRPr="008C2396">
              <w:rPr>
                <w:rFonts w:ascii="Arial" w:hAnsi="Arial" w:cs="Arial"/>
                <w:color w:val="A6A6A6"/>
                <w:sz w:val="22"/>
                <w:szCs w:val="22"/>
              </w:rPr>
              <w:t>f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uncionales y 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>una lista de criterios</w:t>
            </w:r>
            <w:r w:rsidR="00E226C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y expectativas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que espera</w:t>
            </w:r>
            <w:r w:rsidR="00C907AC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encontrar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el usuario final o el dueño del proceso,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en la </w:t>
            </w:r>
            <w:r w:rsidR="00DB2673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etapa de </w:t>
            </w:r>
            <w:r w:rsidR="00587E33" w:rsidRPr="008C2396">
              <w:rPr>
                <w:rFonts w:ascii="Arial" w:hAnsi="Arial" w:cs="Arial"/>
                <w:color w:val="A6A6A6"/>
                <w:sz w:val="22"/>
                <w:szCs w:val="22"/>
              </w:rPr>
              <w:t>revisión, validación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>y verificación</w:t>
            </w:r>
            <w:r w:rsidR="00B71CAE" w:rsidRPr="008C2396">
              <w:rPr>
                <w:rFonts w:ascii="Arial" w:hAnsi="Arial" w:cs="Arial"/>
                <w:color w:val="A6A6A6"/>
                <w:sz w:val="22"/>
                <w:szCs w:val="22"/>
              </w:rPr>
              <w:t>,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B71CAE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una vez entre en fases de 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>pruebas</w:t>
            </w:r>
            <w:r w:rsidR="00B71CAE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funcionales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</w:tc>
      </w:tr>
      <w:tr w:rsidR="00D51922" w:rsidRPr="008C2396" w14:paraId="6696FD2E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7668ECF6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32579FB7" w14:textId="77777777" w:rsidR="00D51922" w:rsidRPr="008C2396" w:rsidRDefault="006217E8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Describa los </w:t>
            </w:r>
            <w:r w:rsidR="001513D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requerimientos no funcionales que se deben tener en cuenta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 para que la solución cumpla con una efectiva ejecución </w:t>
            </w:r>
            <w:r w:rsidR="009421CC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en su entorno 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y </w:t>
            </w:r>
            <w:r w:rsidR="00535740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apoyándose 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con los mínimos atributos de calidad </w:t>
            </w:r>
            <w:r w:rsidR="003E520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interna y externa </w:t>
            </w:r>
            <w:r w:rsidR="006B6BC0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descritas en el estándar ISO/IEC 9126-1</w:t>
            </w:r>
            <w:r w:rsidR="00A51DA5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, si aplica</w:t>
            </w:r>
          </w:p>
        </w:tc>
      </w:tr>
      <w:tr w:rsidR="006962B9" w:rsidRPr="008C2396" w14:paraId="028876E7" w14:textId="77777777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497BB569" w14:textId="77777777"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lastRenderedPageBreak/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11"/>
              <w:gridCol w:w="3346"/>
            </w:tblGrid>
            <w:tr w:rsidR="00F0451E" w:rsidRPr="008C2396" w14:paraId="77DA9EDD" w14:textId="77777777" w:rsidTr="00287554">
              <w:tc>
                <w:tcPr>
                  <w:tcW w:w="0" w:type="auto"/>
                  <w:shd w:val="clear" w:color="auto" w:fill="A6A6A6"/>
                </w:tcPr>
                <w:p w14:paraId="29EB65F9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46B3B95A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F0451E" w:rsidRPr="008C2396" w14:paraId="2B48D197" w14:textId="77777777" w:rsidTr="00287554">
              <w:tc>
                <w:tcPr>
                  <w:tcW w:w="0" w:type="auto"/>
                  <w:shd w:val="clear" w:color="auto" w:fill="auto"/>
                </w:tcPr>
                <w:p w14:paraId="190D7714" w14:textId="77777777" w:rsidR="00F0451E" w:rsidRPr="008C2396" w:rsidRDefault="00DB2673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Asigne un rol o nombre que permita identificar un </w:t>
                  </w:r>
                  <w:r w:rsidR="00311F0C"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interesado</w:t>
                  </w: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 que participa dentro de la solución adelantada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49DF83B" w14:textId="77777777" w:rsidR="00311F0C" w:rsidRPr="008C2396" w:rsidRDefault="00CC4F45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Describa y justifique de qué manera participa el interesado dentro de la solución adelantada.</w:t>
                  </w:r>
                </w:p>
              </w:tc>
            </w:tr>
            <w:tr w:rsidR="00F0451E" w:rsidRPr="008C2396" w14:paraId="26A0A07A" w14:textId="77777777" w:rsidTr="00287554">
              <w:tc>
                <w:tcPr>
                  <w:tcW w:w="0" w:type="auto"/>
                  <w:shd w:val="clear" w:color="auto" w:fill="auto"/>
                </w:tcPr>
                <w:p w14:paraId="239D65C0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68552CB2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0451E" w:rsidRPr="008C2396" w14:paraId="40D4E14D" w14:textId="77777777" w:rsidTr="00287554">
              <w:tc>
                <w:tcPr>
                  <w:tcW w:w="0" w:type="auto"/>
                  <w:shd w:val="clear" w:color="auto" w:fill="auto"/>
                </w:tcPr>
                <w:p w14:paraId="7B392CCD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5B78B56C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41D4247C" w14:textId="77777777"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14:paraId="133C5C48" w14:textId="77777777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484624D4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45FFB99A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E801897" w14:textId="77777777" w:rsidR="006962B9" w:rsidRPr="008C2396" w:rsidRDefault="000471E8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Defina una lista de condiciones que deben cumplirse antes de iniciar con la solución</w:t>
            </w:r>
          </w:p>
        </w:tc>
      </w:tr>
      <w:tr w:rsidR="00406976" w:rsidRPr="008C2396" w14:paraId="67146202" w14:textId="77777777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0DAD00B7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410115B1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61A9FD64" w14:textId="77777777"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6ADA37" w14:textId="77777777" w:rsidR="00F1592D" w:rsidRPr="008C2396" w:rsidRDefault="00406976" w:rsidP="00F1592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1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D0568">
              <w:rPr>
                <w:rFonts w:ascii="Arial" w:hAnsi="Arial" w:cs="Arial"/>
                <w:sz w:val="22"/>
                <w:szCs w:val="22"/>
                <w:highlight w:val="darkGreen"/>
              </w:rPr>
              <w:t>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1592D" w:rsidRPr="00DD0568">
              <w:rPr>
                <w:rFonts w:ascii="Arial" w:hAnsi="Arial" w:cs="Arial"/>
                <w:sz w:val="22"/>
                <w:szCs w:val="22"/>
                <w:highlight w:val="darkGreen"/>
              </w:rPr>
              <w:t>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0B42579C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B27B72B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EB3B75" w:rsidRPr="008C2396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="00EB3B75" w:rsidRPr="008C2396">
              <w:rPr>
                <w:rFonts w:ascii="Arial" w:hAnsi="Arial" w:cs="Arial"/>
                <w:sz w:val="22"/>
                <w:szCs w:val="22"/>
              </w:rPr>
              <w:t>_________________</w:t>
            </w:r>
          </w:p>
          <w:p w14:paraId="0DAAA8A4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6CDDFD2C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1400DD0B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002C9B35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4A4AFA2C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96C537C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0BCB9AAF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1CF9EEDD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D0568">
              <w:rPr>
                <w:rFonts w:ascii="Arial" w:hAnsi="Arial" w:cs="Arial"/>
                <w:sz w:val="22"/>
                <w:szCs w:val="22"/>
                <w:highlight w:val="darkGreen"/>
                <w:lang w:val="en-US"/>
              </w:rPr>
              <w:t>My</w:t>
            </w:r>
            <w:r w:rsidRPr="00DD0568">
              <w:rPr>
                <w:rFonts w:ascii="Arial" w:hAnsi="Arial" w:cs="Arial"/>
                <w:sz w:val="22"/>
                <w:szCs w:val="22"/>
                <w:highlight w:val="darkGreen"/>
                <w:lang w:val="en-US"/>
              </w:rPr>
              <w:t>SQL</w:t>
            </w:r>
          </w:p>
          <w:p w14:paraId="3B4D4C1B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1F6D8E03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Otro</w:t>
            </w:r>
            <w:proofErr w:type="spell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_________________</w:t>
            </w:r>
          </w:p>
          <w:p w14:paraId="48EDD9A3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67C3262B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449C254D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54FC11B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FB0033F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E796AF1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3087E57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7E37A76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14:paraId="387A515D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1B467EF1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7A80A410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3422E2B7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604559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3D512A05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6DC5CE9E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58946434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4FD512CE" w14:textId="77777777" w:rsidR="00406976" w:rsidRPr="00D1764B" w:rsidRDefault="00406976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D0568">
              <w:rPr>
                <w:rFonts w:ascii="Arial" w:hAnsi="Arial" w:cs="Arial"/>
                <w:sz w:val="22"/>
                <w:szCs w:val="22"/>
                <w:highlight w:val="darkGreen"/>
              </w:rPr>
              <w:t>JavaScript</w:t>
            </w:r>
          </w:p>
          <w:p w14:paraId="3C3F429A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D1764B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</w:rPr>
              <w:t>__________________</w:t>
            </w:r>
          </w:p>
          <w:p w14:paraId="61EAD8A6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098635D2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7CCB60C6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14C8192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F137869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8FF1AB9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DB12F74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17665E8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6305D5B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545A381D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47902671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001F85BC" w14:textId="77777777"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</w:t>
            </w:r>
            <w:proofErr w:type="gramStart"/>
            <w:r w:rsidRPr="008C2396">
              <w:rPr>
                <w:rFonts w:ascii="Arial" w:hAnsi="Arial" w:cs="Arial"/>
                <w:sz w:val="22"/>
                <w:szCs w:val="22"/>
              </w:rPr>
              <w:t>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  <w:proofErr w:type="gramEnd"/>
            <w:r w:rsidRPr="008C2396">
              <w:rPr>
                <w:rFonts w:ascii="Arial" w:hAnsi="Arial" w:cs="Arial"/>
                <w:sz w:val="22"/>
                <w:szCs w:val="22"/>
              </w:rPr>
              <w:t xml:space="preserve">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2427A0EE" w14:textId="7777777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1F559E02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8B73D8" w:rsidRPr="008C2396" w14:paraId="3C15A826" w14:textId="77777777" w:rsidTr="0031230D">
        <w:tc>
          <w:tcPr>
            <w:tcW w:w="4112" w:type="dxa"/>
            <w:shd w:val="clear" w:color="auto" w:fill="A6A6A6"/>
          </w:tcPr>
          <w:p w14:paraId="329B7A82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11B7A785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4DA24812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65B3C190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14:paraId="3D9790E7" w14:textId="77777777" w:rsidTr="0031230D">
        <w:tc>
          <w:tcPr>
            <w:tcW w:w="4112" w:type="dxa"/>
            <w:shd w:val="clear" w:color="auto" w:fill="auto"/>
          </w:tcPr>
          <w:p w14:paraId="25E096CB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405AD2F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8D1A9D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E6D2E5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3DF7C794" w14:textId="77777777" w:rsidTr="0031230D">
        <w:tc>
          <w:tcPr>
            <w:tcW w:w="4112" w:type="dxa"/>
            <w:shd w:val="clear" w:color="auto" w:fill="auto"/>
          </w:tcPr>
          <w:p w14:paraId="7A9ECAE7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8DAE9B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144FD9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EC1DAE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4F269A5E" w14:textId="77777777" w:rsidTr="0031230D">
        <w:tc>
          <w:tcPr>
            <w:tcW w:w="4112" w:type="dxa"/>
            <w:shd w:val="clear" w:color="auto" w:fill="auto"/>
          </w:tcPr>
          <w:p w14:paraId="65B055AD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8D3B0AE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C2DCD17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421C8F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485F88DB" w14:textId="77777777" w:rsidTr="0031230D">
        <w:tc>
          <w:tcPr>
            <w:tcW w:w="4112" w:type="dxa"/>
            <w:shd w:val="clear" w:color="auto" w:fill="auto"/>
          </w:tcPr>
          <w:p w14:paraId="16FCF9AB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202CFB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0E77AF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B654D9F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2C5887B8" w14:textId="77777777" w:rsidTr="0031230D">
        <w:tc>
          <w:tcPr>
            <w:tcW w:w="4112" w:type="dxa"/>
            <w:shd w:val="clear" w:color="auto" w:fill="auto"/>
          </w:tcPr>
          <w:p w14:paraId="141206F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2A1D733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5C96C1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B454AEE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14729DEF" w14:textId="77777777" w:rsidTr="0031230D">
        <w:tc>
          <w:tcPr>
            <w:tcW w:w="4112" w:type="dxa"/>
            <w:shd w:val="clear" w:color="auto" w:fill="auto"/>
          </w:tcPr>
          <w:p w14:paraId="5B5B700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DE6137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E84876D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D4C5557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0C219D90" w14:textId="77777777"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lastRenderedPageBreak/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14:paraId="00A65896" w14:textId="77777777"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763"/>
        <w:gridCol w:w="387"/>
        <w:gridCol w:w="1153"/>
        <w:gridCol w:w="1460"/>
        <w:gridCol w:w="126"/>
        <w:gridCol w:w="1028"/>
        <w:gridCol w:w="992"/>
        <w:gridCol w:w="467"/>
        <w:gridCol w:w="2613"/>
      </w:tblGrid>
      <w:tr w:rsidR="000E42E9" w:rsidRPr="008C2396" w14:paraId="56B8C47F" w14:textId="77777777" w:rsidTr="004627A3">
        <w:trPr>
          <w:trHeight w:val="182"/>
        </w:trPr>
        <w:tc>
          <w:tcPr>
            <w:tcW w:w="2613" w:type="dxa"/>
            <w:gridSpan w:val="3"/>
            <w:shd w:val="clear" w:color="auto" w:fill="A50021"/>
            <w:vAlign w:val="center"/>
          </w:tcPr>
          <w:p w14:paraId="08A1199C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shd w:val="clear" w:color="auto" w:fill="FFFFFF"/>
            <w:vAlign w:val="center"/>
          </w:tcPr>
          <w:p w14:paraId="2760221B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13" w:type="dxa"/>
            <w:gridSpan w:val="4"/>
            <w:shd w:val="clear" w:color="auto" w:fill="A50021"/>
            <w:vAlign w:val="center"/>
          </w:tcPr>
          <w:p w14:paraId="2E094023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shd w:val="clear" w:color="auto" w:fill="FFFFFF"/>
            <w:vAlign w:val="center"/>
          </w:tcPr>
          <w:p w14:paraId="33EE4423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B0598" w:rsidRPr="008C2396" w14:paraId="71528728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0957332A" w14:textId="77777777"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3C628D" w:rsidRPr="008C2396" w14:paraId="3CAA21C1" w14:textId="77777777" w:rsidTr="004627A3">
        <w:trPr>
          <w:trHeight w:val="226"/>
        </w:trPr>
        <w:tc>
          <w:tcPr>
            <w:tcW w:w="463" w:type="dxa"/>
            <w:shd w:val="clear" w:color="auto" w:fill="A6A6A6"/>
          </w:tcPr>
          <w:p w14:paraId="0617EC84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proofErr w:type="spellStart"/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  <w:proofErr w:type="spellEnd"/>
          </w:p>
        </w:tc>
        <w:tc>
          <w:tcPr>
            <w:tcW w:w="1763" w:type="dxa"/>
            <w:shd w:val="clear" w:color="auto" w:fill="A6A6A6"/>
          </w:tcPr>
          <w:p w14:paraId="5ED9357B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shd w:val="clear" w:color="auto" w:fill="A6A6A6"/>
          </w:tcPr>
          <w:p w14:paraId="4DE58BFF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14:paraId="7A388715" w14:textId="77777777"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028" w:type="dxa"/>
            <w:shd w:val="clear" w:color="auto" w:fill="A6A6A6"/>
          </w:tcPr>
          <w:p w14:paraId="65A31B7A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shd w:val="clear" w:color="auto" w:fill="A6A6A6"/>
          </w:tcPr>
          <w:p w14:paraId="3D61F20F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shd w:val="clear" w:color="auto" w:fill="A6A6A6"/>
          </w:tcPr>
          <w:p w14:paraId="71900203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1E1737" w:rsidRPr="008C2396" w14:paraId="10CF628B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5DDBBE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067EA87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4411E0B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7CE7374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4D418F3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67200FC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5409A36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6FA6B02B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7F042F1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5E8F287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3511715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793520D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0638DD7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4E94516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2B04BBD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19D0E290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8C160F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5DB30EB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394995B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57028A7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1787CFE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503F995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2EBC42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0A9EBFFA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7D90725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297F977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1EE2E06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00C7113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6FECC10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68B6E78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4BDD7A0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034C3C52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0737891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7893758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4C106FA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2D98D2C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5ADC00F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451D5B7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124BDC3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7A536B55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1EB2BF7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4A67785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7E7FAE9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0359B7A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23E7C25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0D162A7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2667E1F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3E326FCA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D49901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3A29B81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6D874BC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7A73D95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49654E0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4E6FF6C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85C0B8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000745" w:rsidRPr="008C2396" w14:paraId="42DD26C4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2FF77200" w14:textId="77777777" w:rsidR="00000745" w:rsidRPr="008C2396" w:rsidRDefault="00000745" w:rsidP="00B665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Diagrama de </w:t>
            </w:r>
            <w:r w:rsidR="0081155D" w:rsidRPr="008C2396">
              <w:rPr>
                <w:rFonts w:ascii="Arial" w:hAnsi="Arial" w:cs="Arial"/>
                <w:b/>
                <w:sz w:val="22"/>
                <w:szCs w:val="22"/>
              </w:rPr>
              <w:t>planeación</w:t>
            </w:r>
          </w:p>
        </w:tc>
      </w:tr>
      <w:tr w:rsidR="00B66554" w:rsidRPr="008C2396" w14:paraId="3FDDC70E" w14:textId="77777777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14:paraId="392512F5" w14:textId="71676C24" w:rsidR="00B66554" w:rsidRPr="008C2396" w:rsidRDefault="006B051B" w:rsidP="00D76FAB">
            <w:pPr>
              <w:rPr>
                <w:rFonts w:ascii="Arial" w:hAnsi="Arial" w:cs="Arial"/>
                <w:noProof/>
              </w:rPr>
            </w:pPr>
            <w:r w:rsidRPr="008C2396">
              <w:rPr>
                <w:rFonts w:ascii="Arial" w:hAnsi="Arial" w:cs="Arial"/>
                <w:noProof/>
              </w:rPr>
              <w:drawing>
                <wp:inline distT="0" distB="0" distL="0" distR="0" wp14:anchorId="16899460" wp14:editId="58F95CBC">
                  <wp:extent cx="5610225" cy="2609850"/>
                  <wp:effectExtent l="0" t="0" r="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550E1B" w14:textId="77777777" w:rsidR="00C82ABF" w:rsidRPr="008C2396" w:rsidRDefault="00C82ABF" w:rsidP="00D76FAB">
            <w:pPr>
              <w:rPr>
                <w:rFonts w:ascii="Arial" w:hAnsi="Arial" w:cs="Arial"/>
                <w:noProof/>
              </w:rPr>
            </w:pPr>
          </w:p>
          <w:p w14:paraId="000AF821" w14:textId="77777777" w:rsidR="00C82ABF" w:rsidRPr="008C2396" w:rsidRDefault="00C82ABF" w:rsidP="00D76FA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3A2A3F5A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01CD29F4" w14:textId="77777777"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36CF2958" w14:textId="77777777" w:rsidR="000C0F24" w:rsidRPr="008C2396" w:rsidRDefault="000C0F24" w:rsidP="00CF1DBE">
      <w:pPr>
        <w:jc w:val="both"/>
        <w:rPr>
          <w:rFonts w:ascii="Arial" w:hAnsi="Arial" w:cs="Arial"/>
        </w:rPr>
      </w:pPr>
    </w:p>
    <w:p w14:paraId="4471D52F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lastRenderedPageBreak/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17645A" w:rsidRPr="008C2396" w14:paraId="002CF2ED" w14:textId="77777777" w:rsidTr="0031230D">
        <w:tc>
          <w:tcPr>
            <w:tcW w:w="4112" w:type="dxa"/>
            <w:shd w:val="clear" w:color="auto" w:fill="A6A6A6"/>
          </w:tcPr>
          <w:p w14:paraId="5E0C501A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1969E218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0E1374BC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1B7204C0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7645A" w:rsidRPr="008C2396" w14:paraId="2FC17F19" w14:textId="77777777" w:rsidTr="0031230D">
        <w:tc>
          <w:tcPr>
            <w:tcW w:w="4112" w:type="dxa"/>
            <w:shd w:val="clear" w:color="auto" w:fill="auto"/>
          </w:tcPr>
          <w:p w14:paraId="577011EA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16C111C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9D90B8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69C2844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3CFFF878" w14:textId="77777777" w:rsidTr="0031230D">
        <w:tc>
          <w:tcPr>
            <w:tcW w:w="4112" w:type="dxa"/>
            <w:shd w:val="clear" w:color="auto" w:fill="auto"/>
          </w:tcPr>
          <w:p w14:paraId="2D35C1BB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255E463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42763B3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6288EED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23752E17" w14:textId="77777777" w:rsidTr="0031230D">
        <w:tc>
          <w:tcPr>
            <w:tcW w:w="4112" w:type="dxa"/>
            <w:shd w:val="clear" w:color="auto" w:fill="auto"/>
          </w:tcPr>
          <w:p w14:paraId="42EBF7FF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195DAC2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CF63E9D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DCCC382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24894B38" w14:textId="77777777" w:rsidTr="0031230D">
        <w:tc>
          <w:tcPr>
            <w:tcW w:w="4112" w:type="dxa"/>
            <w:shd w:val="clear" w:color="auto" w:fill="auto"/>
          </w:tcPr>
          <w:p w14:paraId="6175F65B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578DE46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8F3D569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D4ED68B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1408E3FA" w14:textId="77777777" w:rsidTr="0031230D">
        <w:tc>
          <w:tcPr>
            <w:tcW w:w="4112" w:type="dxa"/>
            <w:shd w:val="clear" w:color="auto" w:fill="auto"/>
          </w:tcPr>
          <w:p w14:paraId="42176A14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74D46BA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A9F0FA9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32881D1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693EAF65" w14:textId="77777777" w:rsidTr="0031230D">
        <w:tc>
          <w:tcPr>
            <w:tcW w:w="4112" w:type="dxa"/>
            <w:shd w:val="clear" w:color="auto" w:fill="auto"/>
          </w:tcPr>
          <w:p w14:paraId="341EB860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9940A74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F61B3DE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23E4089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24DB978D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751B83E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515E8F5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496CEF4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88E3936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335ACE7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D36DD0F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CCB3256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A56D552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042A0F4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7257547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310E6F5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A790764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01D5EA0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1C3C4B2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E5D865B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4F820EB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E13C969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822ACAC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546E8C6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C5CC6CC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E437C45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E0315CB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767E576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7DABC1B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D6F224A" w14:textId="77777777" w:rsidR="00D234A2" w:rsidRPr="008C2396" w:rsidRDefault="00740EE6" w:rsidP="00F86C39">
      <w:pPr>
        <w:pStyle w:val="Ttulo1"/>
        <w:rPr>
          <w:rFonts w:cs="Arial"/>
        </w:rPr>
      </w:pPr>
      <w:bookmarkStart w:id="14" w:name="_Toc532221777"/>
      <w:r w:rsidRPr="008C2396">
        <w:rPr>
          <w:rFonts w:cs="Arial"/>
        </w:rPr>
        <w:lastRenderedPageBreak/>
        <w:t>LEVANTAMIENTO DEL REQUERIMIENTO DETALLADO</w:t>
      </w:r>
      <w:bookmarkEnd w:id="14"/>
    </w:p>
    <w:p w14:paraId="6B83397C" w14:textId="77777777" w:rsidR="00137683" w:rsidRPr="008C2396" w:rsidRDefault="00137683" w:rsidP="00137683">
      <w:pPr>
        <w:rPr>
          <w:rFonts w:ascii="Arial" w:hAnsi="Arial" w:cs="Arial"/>
          <w:lang w:val="es-ES_tradnl" w:eastAsia="en-US"/>
        </w:rPr>
      </w:pPr>
    </w:p>
    <w:p w14:paraId="24414AA0" w14:textId="77777777" w:rsidR="00D234A2" w:rsidRPr="005D0764" w:rsidRDefault="00137683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>Las historias de usuario deben ser independientes y debidamente identificadas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;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deben corresponder a una 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única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funcionalidad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 xml:space="preserve"> y deben ser cortas y concisas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AE4D25" w:rsidRPr="008C2396" w14:paraId="4E092A94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77D8AA46" w14:textId="77777777"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5D0764" w:rsidRPr="008C2396" w14:paraId="5E60D491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50B34003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Nº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07ABA18A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Identificador único de la historia de usuario</w:t>
            </w:r>
          </w:p>
        </w:tc>
      </w:tr>
      <w:tr w:rsidR="005D0764" w:rsidRPr="008C2396" w14:paraId="6C9D7979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43C7A9AC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5DC51402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Titulo claro y especifico que define la fase o historia de usuario para el requerimiento</w:t>
            </w:r>
          </w:p>
        </w:tc>
      </w:tr>
      <w:tr w:rsidR="005D0764" w:rsidRPr="008C2396" w14:paraId="2259D0BB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704A149C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65059609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DD/MM/YYYY</w:t>
            </w:r>
          </w:p>
        </w:tc>
      </w:tr>
      <w:tr w:rsidR="005D0764" w:rsidRPr="008C2396" w14:paraId="4E2BC6B7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6AA95A44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7DF8D5B7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Peso dado por un numero entre 1 y 100 acotado por la serie Fibonacci</w:t>
            </w:r>
          </w:p>
        </w:tc>
      </w:tr>
      <w:tr w:rsidR="00137683" w:rsidRPr="008C2396" w14:paraId="5E15862F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0073306D" w14:textId="77777777"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14:paraId="75C6ADDD" w14:textId="77777777" w:rsidTr="004627A3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7AC9A8F1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detallada y suministrada en lenguaje natural por el usuario final, que permite identificar la necesidad puntual para una parte específica del requerimiento.</w:t>
            </w:r>
          </w:p>
          <w:p w14:paraId="25631220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64BB10BE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77E2EEC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Quiero que el sistema me registre el número de veces que solicita atención a través de la ventanilla única, guardando el nombre del funcionario que atiende, la cedula y el tiempo que tarda en la consulta hasta obtener la solución a su inquietud.</w:t>
            </w:r>
          </w:p>
          <w:p w14:paraId="3EDB1523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AE4D25" w:rsidRPr="008C2396" w14:paraId="09E38C93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6208E26E" w14:textId="77777777"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14:paraId="01CD0EC9" w14:textId="77777777" w:rsidTr="00AE4D25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7994AB7B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Con la finalidad de… </w:t>
            </w:r>
          </w:p>
          <w:p w14:paraId="578383D8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6B65E08A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E63FDA0" w14:textId="77777777" w:rsidR="00AE4D25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 la finalidad de controlar la eficiencia de la atención en los puntos por cada uno de los empleados…</w:t>
            </w:r>
          </w:p>
          <w:p w14:paraId="1D05C7C2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205AA" w:rsidRPr="008C2396" w14:paraId="116D01A1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32BCD610" w14:textId="77777777" w:rsidR="004205AA" w:rsidRPr="008C2396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512C0" w:rsidRPr="008C2396" w14:paraId="48198CEF" w14:textId="77777777" w:rsidTr="005D0764">
        <w:trPr>
          <w:trHeight w:val="182"/>
        </w:trPr>
        <w:tc>
          <w:tcPr>
            <w:tcW w:w="737" w:type="dxa"/>
            <w:shd w:val="clear" w:color="auto" w:fill="A6A6A6"/>
          </w:tcPr>
          <w:p w14:paraId="1DE4317E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  <w:proofErr w:type="spellEnd"/>
          </w:p>
        </w:tc>
        <w:tc>
          <w:tcPr>
            <w:tcW w:w="1949" w:type="dxa"/>
            <w:gridSpan w:val="2"/>
            <w:shd w:val="clear" w:color="auto" w:fill="A6A6A6"/>
          </w:tcPr>
          <w:p w14:paraId="564B647F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14:paraId="255B3F0B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14:paraId="388E59D8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512C0" w:rsidRPr="008C2396" w14:paraId="63F9748B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17408205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="008F6AF7" w:rsidRPr="008C2396">
              <w:rPr>
                <w:rFonts w:ascii="Arial" w:hAnsi="Arial" w:cs="Arial"/>
                <w:color w:val="A6A6A6"/>
                <w:sz w:val="22"/>
                <w:szCs w:val="22"/>
              </w:rPr>
              <w:t>...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20C8C173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Título del escenario </w:t>
            </w:r>
          </w:p>
          <w:p w14:paraId="50B22521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D474059" w14:textId="77777777" w:rsidR="006955B1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Pe. </w:t>
            </w:r>
          </w:p>
          <w:p w14:paraId="117C7C9D" w14:textId="77777777" w:rsidR="00097052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Ingreso del empleado a la plataforma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6FC5442F" w14:textId="77777777" w:rsidR="00097052" w:rsidRPr="008C2396" w:rsidRDefault="00937366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la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situación </w:t>
            </w:r>
            <w:r w:rsidR="00BA2025" w:rsidRPr="008C2396">
              <w:rPr>
                <w:rFonts w:ascii="Arial" w:hAnsi="Arial" w:cs="Arial"/>
                <w:color w:val="A6A6A6"/>
                <w:sz w:val="22"/>
                <w:szCs w:val="22"/>
              </w:rPr>
              <w:t>que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presenta el criterio de aceptación:</w:t>
            </w:r>
          </w:p>
          <w:p w14:paraId="7DD5C544" w14:textId="77777777" w:rsidR="00184882" w:rsidRPr="008C2396" w:rsidRDefault="0018488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CFDCE32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7FDC1DD1" w14:textId="77777777" w:rsidR="00097052" w:rsidRPr="008C2396" w:rsidRDefault="006955B1" w:rsidP="00E56DE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En caso de que </w:t>
            </w:r>
            <w:proofErr w:type="gram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>ngresa</w:t>
            </w:r>
            <w:proofErr w:type="gramEnd"/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el número de identificación del funcionario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es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inexistente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debe generar un </w:t>
            </w:r>
            <w:r w:rsidR="00AB5EF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mensaje de </w:t>
            </w:r>
            <w:r w:rsidR="00E56DEC" w:rsidRPr="008C2396">
              <w:rPr>
                <w:rFonts w:ascii="Arial" w:hAnsi="Arial" w:cs="Arial"/>
                <w:color w:val="A6A6A6"/>
                <w:sz w:val="22"/>
                <w:szCs w:val="22"/>
              </w:rPr>
              <w:t>error.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3A70C9F8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o en qué momento ocurre el contexto</w:t>
            </w:r>
          </w:p>
          <w:p w14:paraId="1401106E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7DFFD91" w14:textId="77777777" w:rsidR="00184882" w:rsidRPr="008C2396" w:rsidRDefault="00184882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370F6098" w14:textId="77777777" w:rsidR="00097052" w:rsidRPr="008C2396" w:rsidRDefault="006955B1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el empleado intenta ingresar diligenciando en el formulario identificación y nombre</w:t>
            </w:r>
          </w:p>
        </w:tc>
      </w:tr>
      <w:tr w:rsidR="008512C0" w:rsidRPr="008C2396" w14:paraId="64E71952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73F8E3B7" w14:textId="77777777" w:rsidR="00C64142" w:rsidRPr="008C2396" w:rsidRDefault="00C6414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2E44E0E9" w14:textId="77777777" w:rsidR="00C64142" w:rsidRPr="008C2396" w:rsidRDefault="00A006BD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Control de tiempo de respuesta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2375272F" w14:textId="77777777" w:rsidR="00C64142" w:rsidRPr="008C2396" w:rsidRDefault="006955B1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Registrar un tiempo superior a media hora y evidenciar que se genera una alerta de atención tardía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606CF610" w14:textId="77777777" w:rsidR="006955B1" w:rsidRPr="008C2396" w:rsidRDefault="00966D29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A partir del 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momento en que se efectúa el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cierre del caso de atención al cliente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por parte del empleado</w:t>
            </w:r>
          </w:p>
          <w:p w14:paraId="4F28A24C" w14:textId="77777777" w:rsidR="00C64142" w:rsidRPr="008C2396" w:rsidRDefault="00C64142" w:rsidP="006955B1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31ABA722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10C34538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n…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68F048B3" w14:textId="77777777" w:rsidR="00DD0568" w:rsidRPr="00DD0568" w:rsidRDefault="00DD0568" w:rsidP="00DD056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DD0568">
              <w:rPr>
                <w:rFonts w:ascii="Arial" w:hAnsi="Arial" w:cs="Arial"/>
                <w:color w:val="A6A6A6"/>
                <w:sz w:val="22"/>
                <w:szCs w:val="22"/>
              </w:rPr>
              <w:t xml:space="preserve">Es un despacho de abogados que quiere automatizar las demandas de sus clientes, esto lo harán a </w:t>
            </w:r>
            <w:proofErr w:type="spellStart"/>
            <w:r w:rsidRPr="00DD0568">
              <w:rPr>
                <w:rFonts w:ascii="Arial" w:hAnsi="Arial" w:cs="Arial"/>
                <w:color w:val="A6A6A6"/>
                <w:sz w:val="22"/>
                <w:szCs w:val="22"/>
              </w:rPr>
              <w:t>traves</w:t>
            </w:r>
            <w:proofErr w:type="spellEnd"/>
            <w:r w:rsidRPr="00DD0568">
              <w:rPr>
                <w:rFonts w:ascii="Arial" w:hAnsi="Arial" w:cs="Arial"/>
                <w:color w:val="A6A6A6"/>
                <w:sz w:val="22"/>
                <w:szCs w:val="22"/>
              </w:rPr>
              <w:t xml:space="preserve"> de una página web llenando un formulario.</w:t>
            </w:r>
          </w:p>
          <w:p w14:paraId="6521E3ED" w14:textId="77777777" w:rsidR="00DD0568" w:rsidRPr="00DD0568" w:rsidRDefault="00DD0568" w:rsidP="00DD056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6031E053" w14:textId="77777777" w:rsidR="00DD0568" w:rsidRPr="00DD0568" w:rsidRDefault="00DD0568" w:rsidP="00DD056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DD0568">
              <w:rPr>
                <w:rFonts w:ascii="Arial" w:hAnsi="Arial" w:cs="Arial"/>
                <w:color w:val="A6A6A6"/>
                <w:sz w:val="22"/>
                <w:szCs w:val="22"/>
              </w:rPr>
              <w:t>Al momento de llenar el formulario se manda al proceso de pago para finalizar la transacción.</w:t>
            </w:r>
          </w:p>
          <w:p w14:paraId="7477B933" w14:textId="77777777" w:rsidR="00DD0568" w:rsidRPr="00DD0568" w:rsidRDefault="00DD0568" w:rsidP="00DD056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008CCB2" w14:textId="77777777" w:rsidR="00DD0568" w:rsidRPr="00DD0568" w:rsidRDefault="00DD0568" w:rsidP="00DD056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DD0568">
              <w:rPr>
                <w:rFonts w:ascii="Arial" w:hAnsi="Arial" w:cs="Arial"/>
                <w:color w:val="A6A6A6"/>
                <w:sz w:val="22"/>
                <w:szCs w:val="22"/>
              </w:rPr>
              <w:t>Para dar seguimiento a su demanda, el cliente crea una cuenta en la plataforma y verá el seguimiento de cada una de las actualizaciones del proceso legal.</w:t>
            </w:r>
          </w:p>
          <w:p w14:paraId="5CA1832E" w14:textId="77777777" w:rsidR="00DD0568" w:rsidRPr="00DD0568" w:rsidRDefault="00DD0568" w:rsidP="00DD056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B327698" w14:textId="77777777" w:rsidR="00DD0568" w:rsidRPr="00DD0568" w:rsidRDefault="00DD0568" w:rsidP="00DD056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DD0568">
              <w:rPr>
                <w:rFonts w:ascii="Arial" w:hAnsi="Arial" w:cs="Arial"/>
                <w:color w:val="A6A6A6"/>
                <w:sz w:val="22"/>
                <w:szCs w:val="22"/>
              </w:rPr>
              <w:t xml:space="preserve">El administrador del sitio </w:t>
            </w:r>
            <w:proofErr w:type="spellStart"/>
            <w:r w:rsidRPr="00DD0568">
              <w:rPr>
                <w:rFonts w:ascii="Arial" w:hAnsi="Arial" w:cs="Arial"/>
                <w:color w:val="A6A6A6"/>
                <w:sz w:val="22"/>
                <w:szCs w:val="22"/>
              </w:rPr>
              <w:t>recbe</w:t>
            </w:r>
            <w:proofErr w:type="spellEnd"/>
            <w:r w:rsidRPr="00DD0568">
              <w:rPr>
                <w:rFonts w:ascii="Arial" w:hAnsi="Arial" w:cs="Arial"/>
                <w:color w:val="A6A6A6"/>
                <w:sz w:val="22"/>
                <w:szCs w:val="22"/>
              </w:rPr>
              <w:t xml:space="preserve"> la notificación de una nueva demanda y con los datos llenados del formulario se crea </w:t>
            </w:r>
            <w:proofErr w:type="spellStart"/>
            <w:r w:rsidRPr="00DD0568">
              <w:rPr>
                <w:rFonts w:ascii="Arial" w:hAnsi="Arial" w:cs="Arial"/>
                <w:color w:val="A6A6A6"/>
                <w:sz w:val="22"/>
                <w:szCs w:val="22"/>
              </w:rPr>
              <w:t>automaticamente</w:t>
            </w:r>
            <w:proofErr w:type="spellEnd"/>
            <w:r w:rsidRPr="00DD0568">
              <w:rPr>
                <w:rFonts w:ascii="Arial" w:hAnsi="Arial" w:cs="Arial"/>
                <w:color w:val="A6A6A6"/>
                <w:sz w:val="22"/>
                <w:szCs w:val="22"/>
              </w:rPr>
              <w:t xml:space="preserve"> el documento </w:t>
            </w:r>
            <w:r w:rsidRPr="00DD0568"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 xml:space="preserve">legal en formato </w:t>
            </w:r>
            <w:proofErr w:type="spellStart"/>
            <w:r w:rsidRPr="00DD0568">
              <w:rPr>
                <w:rFonts w:ascii="Arial" w:hAnsi="Arial" w:cs="Arial"/>
                <w:color w:val="A6A6A6"/>
                <w:sz w:val="22"/>
                <w:szCs w:val="22"/>
              </w:rPr>
              <w:t>word</w:t>
            </w:r>
            <w:proofErr w:type="spellEnd"/>
            <w:r w:rsidRPr="00DD0568">
              <w:rPr>
                <w:rFonts w:ascii="Arial" w:hAnsi="Arial" w:cs="Arial"/>
                <w:color w:val="A6A6A6"/>
                <w:sz w:val="22"/>
                <w:szCs w:val="22"/>
              </w:rPr>
              <w:t xml:space="preserve"> para empezar el proceso.</w:t>
            </w:r>
          </w:p>
          <w:p w14:paraId="19FC7ADD" w14:textId="77777777" w:rsidR="00DD0568" w:rsidRPr="00DD0568" w:rsidRDefault="00DD0568" w:rsidP="00DD056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6023B5E" w14:textId="77777777" w:rsidR="00DD0568" w:rsidRPr="00DD0568" w:rsidRDefault="00DD0568" w:rsidP="00DD056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DD0568">
              <w:rPr>
                <w:rFonts w:ascii="Arial" w:hAnsi="Arial" w:cs="Arial"/>
                <w:color w:val="A6A6A6"/>
                <w:sz w:val="22"/>
                <w:szCs w:val="22"/>
              </w:rPr>
              <w:t xml:space="preserve">El administrador recibe el pago y debe de ser capaz de verlo en un </w:t>
            </w:r>
            <w:proofErr w:type="spellStart"/>
            <w:r w:rsidRPr="00DD0568">
              <w:rPr>
                <w:rFonts w:ascii="Arial" w:hAnsi="Arial" w:cs="Arial"/>
                <w:color w:val="A6A6A6"/>
                <w:sz w:val="22"/>
                <w:szCs w:val="22"/>
              </w:rPr>
              <w:t>dashboard</w:t>
            </w:r>
            <w:proofErr w:type="spellEnd"/>
            <w:r w:rsidRPr="00DD0568">
              <w:rPr>
                <w:rFonts w:ascii="Arial" w:hAnsi="Arial" w:cs="Arial"/>
                <w:color w:val="A6A6A6"/>
                <w:sz w:val="22"/>
                <w:szCs w:val="22"/>
              </w:rPr>
              <w:t xml:space="preserve"> para ver la cantidad de ingresos recibidos.</w:t>
            </w:r>
          </w:p>
          <w:p w14:paraId="1EAC38C7" w14:textId="77777777" w:rsidR="00DD0568" w:rsidRPr="00DD0568" w:rsidRDefault="00DD0568" w:rsidP="00DD056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00AE38A" w14:textId="77777777" w:rsidR="00DD0568" w:rsidRPr="00DD0568" w:rsidRDefault="00DD0568" w:rsidP="00DD056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DD0568">
              <w:rPr>
                <w:rFonts w:ascii="Arial" w:hAnsi="Arial" w:cs="Arial"/>
                <w:color w:val="A6A6A6"/>
                <w:sz w:val="22"/>
                <w:szCs w:val="22"/>
              </w:rPr>
              <w:t>El administrador actualiza el proceso de la demanda y agrega comentarios en cada paso del proceso.</w:t>
            </w:r>
          </w:p>
          <w:p w14:paraId="4CC7F648" w14:textId="77777777" w:rsidR="00DD0568" w:rsidRPr="00DD0568" w:rsidRDefault="00DD0568" w:rsidP="00DD056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2E3FF722" w14:textId="77777777" w:rsidR="00DD0568" w:rsidRPr="00DD0568" w:rsidRDefault="00DD0568" w:rsidP="00DD056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DD0568">
              <w:rPr>
                <w:rFonts w:ascii="Arial" w:hAnsi="Arial" w:cs="Arial"/>
                <w:color w:val="A6A6A6"/>
                <w:sz w:val="22"/>
                <w:szCs w:val="22"/>
              </w:rPr>
              <w:t>Al usuario le llegan correos de notificación para saber el avance de su proceso.</w:t>
            </w:r>
          </w:p>
          <w:p w14:paraId="66F8980F" w14:textId="77777777" w:rsidR="00DD0568" w:rsidRPr="00DD0568" w:rsidRDefault="00DD0568" w:rsidP="00DD056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69EE66F1" w14:textId="77777777" w:rsidR="00DD0568" w:rsidRPr="00DD0568" w:rsidRDefault="00DD0568" w:rsidP="00DD056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DD0568">
              <w:rPr>
                <w:rFonts w:ascii="Arial" w:hAnsi="Arial" w:cs="Arial"/>
                <w:color w:val="A6A6A6"/>
                <w:sz w:val="22"/>
                <w:szCs w:val="22"/>
              </w:rPr>
              <w:t>La página debe de ser responsive para poderla ver desde el celular.</w:t>
            </w:r>
          </w:p>
          <w:p w14:paraId="79F0102D" w14:textId="77777777" w:rsidR="00DD0568" w:rsidRPr="00DD0568" w:rsidRDefault="00DD0568" w:rsidP="00DD056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9A98C61" w14:textId="77777777" w:rsidR="00DD0568" w:rsidRPr="00DD0568" w:rsidRDefault="00DD0568" w:rsidP="00DD056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DD0568">
              <w:rPr>
                <w:rFonts w:ascii="Arial" w:hAnsi="Arial" w:cs="Arial"/>
                <w:color w:val="A6A6A6"/>
                <w:sz w:val="22"/>
                <w:szCs w:val="22"/>
              </w:rPr>
              <w:t xml:space="preserve">La </w:t>
            </w:r>
            <w:proofErr w:type="spellStart"/>
            <w:r w:rsidRPr="00DD0568">
              <w:rPr>
                <w:rFonts w:ascii="Arial" w:hAnsi="Arial" w:cs="Arial"/>
                <w:color w:val="A6A6A6"/>
                <w:sz w:val="22"/>
                <w:szCs w:val="22"/>
              </w:rPr>
              <w:t>preferncia</w:t>
            </w:r>
            <w:proofErr w:type="spellEnd"/>
            <w:r w:rsidRPr="00DD0568">
              <w:rPr>
                <w:rFonts w:ascii="Arial" w:hAnsi="Arial" w:cs="Arial"/>
                <w:color w:val="A6A6A6"/>
                <w:sz w:val="22"/>
                <w:szCs w:val="22"/>
              </w:rPr>
              <w:t xml:space="preserve"> de colores del cliente es azul marino y blanco, pero acepta propuestas.</w:t>
            </w:r>
          </w:p>
          <w:p w14:paraId="2E43346F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571" w:type="dxa"/>
            <w:gridSpan w:val="3"/>
            <w:shd w:val="clear" w:color="auto" w:fill="FFFFFF"/>
          </w:tcPr>
          <w:p w14:paraId="633F5DEA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5233" w:type="dxa"/>
            <w:gridSpan w:val="2"/>
            <w:shd w:val="clear" w:color="auto" w:fill="FFFFFF"/>
          </w:tcPr>
          <w:p w14:paraId="1102C0D0" w14:textId="77777777" w:rsidR="00CF06E7" w:rsidRPr="008C2396" w:rsidRDefault="00CF06E7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F6AF7" w:rsidRPr="008C2396" w14:paraId="6A2979EA" w14:textId="77777777" w:rsidTr="008F6AF7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14:paraId="21378657" w14:textId="77777777" w:rsidR="008F6AF7" w:rsidRPr="008C2396" w:rsidRDefault="008F6AF7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512C0" w:rsidRPr="008C2396" w14:paraId="2CB542EC" w14:textId="77777777" w:rsidTr="005D0764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14:paraId="5436FCB1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5C8907B6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0FF9C329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7BC0C0E6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512C0" w:rsidRPr="008C2396" w14:paraId="2173FCAB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40D52BE1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4D012FE7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4197909A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6E933C0F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3424C8A0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79B0F147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142523BC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6FD8AF59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66CBD12E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3690328A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02315FB8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3B31D529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01CB4C09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6F3099FB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2BD41AC1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54EFA861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091B7FB0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7EFE2C5F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77F92382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03132094" w14:textId="77777777" w:rsidR="00DD1328" w:rsidRPr="008C2396" w:rsidRDefault="00DD1328" w:rsidP="00E45C7F">
      <w:pPr>
        <w:rPr>
          <w:rFonts w:ascii="Arial" w:hAnsi="Arial" w:cs="Arial"/>
          <w:b/>
          <w:sz w:val="28"/>
          <w:szCs w:val="28"/>
        </w:rPr>
      </w:pPr>
    </w:p>
    <w:p w14:paraId="0FD585AA" w14:textId="77777777" w:rsidR="005B4CB8" w:rsidRPr="008C2396" w:rsidRDefault="005B4CB8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D759192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25E4B1A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6742613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0E563AB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B2D7CE1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B1C6A79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C2DA0A3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D7870A5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0864534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A19BEDF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8BC48D4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A42C25C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E2718FD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CF68C62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97469C9" w14:textId="77777777" w:rsidR="005D0764" w:rsidRPr="008C2396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20B2A38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15F9D41" w14:textId="77777777" w:rsidR="00517D47" w:rsidRPr="008C2396" w:rsidRDefault="00517D47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C20AA92" w14:textId="77777777" w:rsidR="00CC51D2" w:rsidRDefault="00620BBA" w:rsidP="00CC51D2">
      <w:pPr>
        <w:pStyle w:val="Ttulo1"/>
        <w:rPr>
          <w:rFonts w:cs="Arial"/>
        </w:rPr>
      </w:pPr>
      <w:bookmarkStart w:id="15" w:name="_Toc532221778"/>
      <w:r w:rsidRPr="008C2396">
        <w:rPr>
          <w:rFonts w:cs="Arial"/>
        </w:rPr>
        <w:t>DISEÑO</w:t>
      </w:r>
      <w:r w:rsidR="0031108D" w:rsidRPr="008C2396">
        <w:rPr>
          <w:rFonts w:cs="Arial"/>
        </w:rPr>
        <w:t xml:space="preserve"> DE LA ARQUITECTURA DE SOLUCION</w:t>
      </w:r>
      <w:bookmarkEnd w:id="15"/>
      <w:r w:rsidR="0031108D" w:rsidRPr="008C2396">
        <w:rPr>
          <w:rFonts w:cs="Arial"/>
        </w:rPr>
        <w:t xml:space="preserve"> </w:t>
      </w:r>
    </w:p>
    <w:p w14:paraId="7C3C625A" w14:textId="77777777" w:rsidR="00517D47" w:rsidRPr="00517D47" w:rsidRDefault="00517D47" w:rsidP="00517D47">
      <w:pPr>
        <w:rPr>
          <w:lang w:val="es-ES_tradnl" w:eastAsia="en-US"/>
        </w:rPr>
      </w:pPr>
    </w:p>
    <w:p w14:paraId="33960331" w14:textId="77777777" w:rsidR="00CC51D2" w:rsidRPr="005D0764" w:rsidRDefault="00CC51D2" w:rsidP="00CC51D2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w14:paraId="1D05493E" w14:textId="77777777" w:rsidR="00B7008A" w:rsidRPr="008C2396" w:rsidRDefault="00B7008A" w:rsidP="008A1BC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w:rsidR="009F66F0" w:rsidRPr="008C2396" w14:paraId="6D683369" w14:textId="77777777" w:rsidTr="00863B9A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14:paraId="6ED78C36" w14:textId="77777777" w:rsidR="009F66F0" w:rsidRPr="008C2396" w:rsidRDefault="009F66F0" w:rsidP="00E45C7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14:paraId="5E2AF8C3" w14:textId="77777777" w:rsidR="009F66F0" w:rsidRPr="005D0764" w:rsidRDefault="00585CB0" w:rsidP="00E45C7F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DD/MM/AAAA</w:t>
            </w:r>
          </w:p>
        </w:tc>
        <w:tc>
          <w:tcPr>
            <w:tcW w:w="4607" w:type="dxa"/>
            <w:gridSpan w:val="2"/>
            <w:shd w:val="clear" w:color="auto" w:fill="A50021"/>
            <w:vAlign w:val="center"/>
          </w:tcPr>
          <w:p w14:paraId="31964880" w14:textId="77777777" w:rsidR="009F66F0" w:rsidRPr="008C2396" w:rsidRDefault="009F66F0" w:rsidP="00E45C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80520" w:rsidRPr="008C2396" w14:paraId="1582B1C7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518925F9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w:rsidR="00780520" w:rsidRPr="008C2396" w14:paraId="306D0E72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1EADD7C" w14:textId="77777777" w:rsidR="00780520" w:rsidRPr="005D0764" w:rsidRDefault="00780520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Clase, Diagrama de Comunicación, Diagrama de Secuencia.</w:t>
            </w:r>
            <w:r w:rsidR="00152DDE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3A3FAEBF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81FA0EA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54D1E" w:rsidRPr="008C2396" w14:paraId="5E8F2101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2CFF24B" w14:textId="77777777" w:rsidR="00C464FB" w:rsidRPr="005D0764" w:rsidRDefault="00454D1E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D4775A" w:rsidRPr="008C2396" w14:paraId="667FDA91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33F20393" w14:textId="77777777" w:rsidR="00D4775A" w:rsidRPr="008C2396" w:rsidRDefault="00D4775A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</w:t>
            </w:r>
            <w:r w:rsidR="009811FC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de Implementación</w:t>
            </w:r>
          </w:p>
        </w:tc>
      </w:tr>
      <w:tr w:rsidR="00D4775A" w:rsidRPr="008C2396" w14:paraId="01A1C532" w14:textId="77777777" w:rsidTr="00D4775A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1F0E768" w14:textId="77777777" w:rsidR="00D4775A" w:rsidRPr="005D0764" w:rsidRDefault="00F30660" w:rsidP="007707BF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componentes o diagrama de Paquetes</w:t>
            </w:r>
          </w:p>
          <w:p w14:paraId="21EA6EDA" w14:textId="77777777" w:rsidR="00EE7D3C" w:rsidRPr="005D0764" w:rsidRDefault="00EE7D3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9AB7484" w14:textId="77777777" w:rsidR="002F0B65" w:rsidRPr="005D0764" w:rsidRDefault="002F0B65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64FB" w:rsidRPr="008C2396" w14:paraId="24216923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616CF74" w14:textId="77777777" w:rsidR="00C464FB" w:rsidRPr="005D0764" w:rsidRDefault="00C464FB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lastRenderedPageBreak/>
              <w:t>Si utiliza convenciones para diagramas Ad hoc, por favor describirlas aquí</w:t>
            </w:r>
          </w:p>
        </w:tc>
      </w:tr>
      <w:tr w:rsidR="00BA6E72" w:rsidRPr="008C2396" w14:paraId="7F8C87B0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30CB3A68" w14:textId="77777777" w:rsidR="00BA6E72" w:rsidRPr="008C2396" w:rsidRDefault="00BA6E7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w:rsidR="00BA6E72" w:rsidRPr="008C2396" w14:paraId="065FF4A6" w14:textId="77777777" w:rsidTr="00BA6E72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D3E57F5" w14:textId="77777777" w:rsidR="00BA6E72" w:rsidRPr="005D0764" w:rsidRDefault="001B0941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</w:t>
            </w:r>
            <w:r w:rsidR="00EE1C88" w:rsidRPr="005D0764">
              <w:rPr>
                <w:rFonts w:ascii="Arial" w:hAnsi="Arial" w:cs="Arial"/>
                <w:color w:val="BFBFBF"/>
                <w:sz w:val="22"/>
                <w:szCs w:val="22"/>
              </w:rPr>
              <w:t>actividades o de flujo</w:t>
            </w:r>
            <w:r w:rsidR="00AC6AD4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6BC136EE" w14:textId="77777777" w:rsidR="00115C2C" w:rsidRPr="005D0764" w:rsidRDefault="00115C2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6E653BFF" w14:textId="77777777" w:rsidR="00EE7D3C" w:rsidRPr="005D0764" w:rsidRDefault="00EE7D3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3CBBA970" w14:textId="77777777" w:rsidR="00115C2C" w:rsidRPr="005D0764" w:rsidRDefault="00115C2C" w:rsidP="00D02E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2D2F" w:rsidRPr="008C2396" w14:paraId="7031E46C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A39384E" w14:textId="77777777" w:rsidR="00372D2F" w:rsidRPr="005D0764" w:rsidRDefault="00372D2F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808DC" w:rsidRPr="008C2396" w14:paraId="4DCDC3ED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4514E624" w14:textId="77777777" w:rsidR="00B808DC" w:rsidRPr="008C2396" w:rsidRDefault="00B808DC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Física</w:t>
            </w:r>
          </w:p>
        </w:tc>
      </w:tr>
      <w:tr w:rsidR="00B808DC" w:rsidRPr="008C2396" w14:paraId="0A29E1CC" w14:textId="77777777" w:rsidTr="00B808DC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9E2348F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26074D82" w14:textId="77777777" w:rsidR="00B808DC" w:rsidRPr="005D0764" w:rsidRDefault="00B808DC" w:rsidP="004627A3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el diagrama UML de despliegue.</w:t>
            </w:r>
          </w:p>
          <w:p w14:paraId="01353BDD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2463345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08DC" w:rsidRPr="008C2396" w14:paraId="28F01EFF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03C7F434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C2005" w:rsidRPr="008C2396" w14:paraId="5B805199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1EE1E7A4" w14:textId="77777777" w:rsidR="00BC2005" w:rsidRPr="008C2396" w:rsidRDefault="002A0CFC" w:rsidP="009B2F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</w:t>
            </w:r>
            <w:r w:rsidR="006001DF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</w:p>
        </w:tc>
      </w:tr>
      <w:tr w:rsidR="00BC2005" w:rsidRPr="008C2396" w14:paraId="5B7C9B93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4C73E4F" w14:textId="77777777" w:rsidR="00BC2005" w:rsidRPr="008C2396" w:rsidRDefault="00BC2005" w:rsidP="00620BBA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14:paraId="4AAE53D6" w14:textId="77777777" w:rsidR="00BC2005" w:rsidRPr="005D0764" w:rsidRDefault="004D0718" w:rsidP="00D73701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Mockups o Bocetos de interfaces graficas para Front-</w:t>
            </w:r>
            <w:proofErr w:type="spellStart"/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End</w:t>
            </w:r>
            <w:proofErr w:type="spellEnd"/>
            <w:r w:rsidR="00735B82" w:rsidRPr="005D0764">
              <w:rPr>
                <w:rFonts w:ascii="Arial" w:hAnsi="Arial" w:cs="Arial"/>
                <w:color w:val="BFBFBF"/>
                <w:sz w:val="22"/>
                <w:szCs w:val="22"/>
              </w:rPr>
              <w:t>.</w:t>
            </w:r>
          </w:p>
          <w:p w14:paraId="1CD30B3E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762FC79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72D2F" w:rsidRPr="008C2396" w14:paraId="20ADFB2F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6694CA3" w14:textId="77777777" w:rsidR="00372D2F" w:rsidRPr="008C2396" w:rsidRDefault="00372D2F" w:rsidP="004627A3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1200E2" w:rsidRPr="008C2396" w14:paraId="410059A9" w14:textId="77777777" w:rsidTr="004627A3">
        <w:trPr>
          <w:trHeight w:val="114"/>
        </w:trPr>
        <w:tc>
          <w:tcPr>
            <w:tcW w:w="10490" w:type="dxa"/>
            <w:gridSpan w:val="6"/>
            <w:shd w:val="clear" w:color="auto" w:fill="A50021"/>
          </w:tcPr>
          <w:p w14:paraId="4D89F81D" w14:textId="77777777" w:rsidR="001200E2" w:rsidRPr="008C2396" w:rsidRDefault="001200E2" w:rsidP="004627A3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1200E2" w:rsidRPr="008C2396" w14:paraId="5FFCA0CB" w14:textId="77777777" w:rsidTr="001200E2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14:paraId="457C7C2A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53B433F1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433998D7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13A9465A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200E2" w:rsidRPr="008C2396" w14:paraId="5245D99D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79B16B20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2667B399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7361A98E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04B2968A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50559FE9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5CBA3FB0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702A331A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1DF7696E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3794538A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77242532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7FE4921F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7EC69F5A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24DC35B6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2F053DE4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3EC69817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40B3F968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5373E991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20D430E6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0764BD80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63C573DC" w14:textId="77777777" w:rsidR="001F438D" w:rsidRPr="008C2396" w:rsidRDefault="001F438D" w:rsidP="008A1BCD">
      <w:pPr>
        <w:jc w:val="both"/>
        <w:rPr>
          <w:rFonts w:ascii="Arial" w:hAnsi="Arial" w:cs="Arial"/>
          <w:sz w:val="20"/>
          <w:szCs w:val="20"/>
        </w:rPr>
      </w:pPr>
    </w:p>
    <w:p w14:paraId="28FAA008" w14:textId="0E2B8205" w:rsidR="00084D2E" w:rsidRDefault="00D02EFD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>En caso de considerar limitado el uso de UML</w:t>
      </w:r>
      <w:r w:rsidR="00105633" w:rsidRPr="008C2396">
        <w:rPr>
          <w:rFonts w:ascii="Arial" w:hAnsi="Arial" w:cs="Arial"/>
          <w:sz w:val="22"/>
        </w:rPr>
        <w:t>, es posible utilizar diagramas Ad Hoc.</w:t>
      </w:r>
    </w:p>
    <w:p w14:paraId="3627A341" w14:textId="29AEB940" w:rsidR="008577CF" w:rsidRDefault="008577CF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</w:p>
    <w:p w14:paraId="2F058E6A" w14:textId="64333F9B" w:rsidR="008577CF" w:rsidRDefault="008577CF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</w:p>
    <w:p w14:paraId="1D1C139F" w14:textId="16D4B229" w:rsidR="008577CF" w:rsidRDefault="008577C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14:paraId="78C37EB2" w14:textId="3779EB69" w:rsidR="008577CF" w:rsidRDefault="008577CF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BUYER PERSONA</w:t>
      </w:r>
    </w:p>
    <w:tbl>
      <w:tblPr>
        <w:tblStyle w:val="Tablaconcuadrcula"/>
        <w:tblW w:w="0" w:type="auto"/>
        <w:tblInd w:w="-851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8577CF" w14:paraId="25D47B68" w14:textId="77777777" w:rsidTr="008577CF">
        <w:trPr>
          <w:trHeight w:val="484"/>
        </w:trPr>
        <w:tc>
          <w:tcPr>
            <w:tcW w:w="4414" w:type="dxa"/>
          </w:tcPr>
          <w:p w14:paraId="4AB930CF" w14:textId="77777777" w:rsidR="008577CF" w:rsidRDefault="008577CF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noProof/>
                <w:sz w:val="22"/>
              </w:rPr>
              <mc:AlternateContent>
                <mc:Choice Requires="wps">
                  <w:drawing>
                    <wp:inline distT="0" distB="0" distL="0" distR="0" wp14:anchorId="51B416CA" wp14:editId="786AEE97">
                      <wp:extent cx="647700" cy="638175"/>
                      <wp:effectExtent l="0" t="0" r="19050" b="28575"/>
                      <wp:docPr id="7" name="Diagrama de flujo: co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6381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6F66FBD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Diagrama de flujo: conector 7" o:spid="_x0000_s1026" type="#_x0000_t120" style="width:51pt;height:5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" fillcolor="#4472c4 [3204]" strokecolor="#1f3763 [1604]" strokeweight="1pt">
                      <v:stroke joinstyle="miter"/>
                      <w10:anchorlock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2"/>
              </w:rPr>
              <w:t xml:space="preserve"> CLIENTE GENERAL</w:t>
            </w:r>
          </w:p>
          <w:p w14:paraId="72673018" w14:textId="77777777" w:rsidR="008577CF" w:rsidRDefault="008577CF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EDAD: ENTRE 18 Y 65 AÑOS</w:t>
            </w:r>
          </w:p>
          <w:p w14:paraId="019E5285" w14:textId="06382366" w:rsidR="008577CF" w:rsidRDefault="008577CF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NIVEL DE EDUCACION: PRIMARIA Y SUPERIORES</w:t>
            </w:r>
          </w:p>
          <w:p w14:paraId="4A1FD98C" w14:textId="77777777" w:rsidR="008577CF" w:rsidRDefault="008577CF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CORREO ELECTRONICO: SI</w:t>
            </w:r>
          </w:p>
          <w:p w14:paraId="600B0F09" w14:textId="77777777" w:rsidR="008577CF" w:rsidRDefault="008577CF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TELEFONO CELULAR: SI</w:t>
            </w:r>
          </w:p>
          <w:p w14:paraId="0D8D1544" w14:textId="77777777" w:rsidR="008577CF" w:rsidRDefault="008577CF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ACCESO A INTERNET: SI</w:t>
            </w:r>
          </w:p>
          <w:p w14:paraId="1B12701A" w14:textId="77777777" w:rsidR="008577CF" w:rsidRDefault="008577CF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UBICACIÓN: ESTADO DE VERACRUZ</w:t>
            </w:r>
          </w:p>
          <w:p w14:paraId="37D8DEDB" w14:textId="56254B8C" w:rsidR="008577CF" w:rsidRDefault="008577CF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TIPO DE PERSONA: FISICA O MORAL</w:t>
            </w:r>
          </w:p>
          <w:p w14:paraId="3F8994B5" w14:textId="77777777" w:rsidR="008577CF" w:rsidRDefault="008577CF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INGRESOS MINIMOS: SALARIO MINIMO</w:t>
            </w:r>
          </w:p>
          <w:p w14:paraId="5A35B7D4" w14:textId="77777777" w:rsidR="008577CF" w:rsidRDefault="008577CF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INTERESES: TIEMPO DE RESPUESTA MENOR A 48 HORAS, LEER, VER TELEVISION</w:t>
            </w:r>
          </w:p>
          <w:p w14:paraId="44ACD9D9" w14:textId="4410F938" w:rsidR="008577CF" w:rsidRDefault="008577CF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4414" w:type="dxa"/>
          </w:tcPr>
          <w:p w14:paraId="362E35D8" w14:textId="77777777" w:rsidR="008577CF" w:rsidRDefault="008577CF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14:paraId="5B48FC1A" w14:textId="77777777" w:rsidR="008577CF" w:rsidRPr="00517D47" w:rsidRDefault="008577CF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</w:p>
    <w:sectPr w:rsidR="008577CF" w:rsidRPr="00517D47" w:rsidSect="00BE71BB">
      <w:headerReference w:type="default" r:id="rId10"/>
      <w:footerReference w:type="default" r:id="rId11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9159D" w14:textId="77777777" w:rsidR="00CA4856" w:rsidRDefault="00CA4856" w:rsidP="00DE32EB">
      <w:pPr>
        <w:pStyle w:val="Sangranormal"/>
      </w:pPr>
      <w:r>
        <w:separator/>
      </w:r>
    </w:p>
  </w:endnote>
  <w:endnote w:type="continuationSeparator" w:id="0">
    <w:p w14:paraId="3A503E8D" w14:textId="77777777" w:rsidR="00CA4856" w:rsidRDefault="00CA4856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D164D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45E56D83" w14:textId="77777777" w:rsidTr="00C67CD3">
      <w:trPr>
        <w:trHeight w:val="237"/>
      </w:trPr>
      <w:tc>
        <w:tcPr>
          <w:tcW w:w="1728" w:type="dxa"/>
          <w:vAlign w:val="center"/>
        </w:tcPr>
        <w:p w14:paraId="05FD4D6F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61905D69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7A5C66EC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5B7D2C04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0DA70526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6C0E6B8B" w14:textId="77777777"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8FD32" w14:textId="77777777" w:rsidR="00CA4856" w:rsidRDefault="00CA4856" w:rsidP="00DE32EB">
      <w:pPr>
        <w:pStyle w:val="Sangranormal"/>
      </w:pPr>
      <w:r>
        <w:separator/>
      </w:r>
    </w:p>
  </w:footnote>
  <w:footnote w:type="continuationSeparator" w:id="0">
    <w:p w14:paraId="4933A28B" w14:textId="77777777" w:rsidR="00CA4856" w:rsidRDefault="00CA4856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3B499B3F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7507404E" w14:textId="77777777" w:rsidR="00572249" w:rsidRDefault="00572249" w:rsidP="00572249">
          <w:pPr>
            <w:widowControl w:val="0"/>
            <w:rPr>
              <w:noProof/>
              <w:sz w:val="16"/>
              <w:szCs w:val="16"/>
            </w:rPr>
          </w:pPr>
        </w:p>
        <w:p w14:paraId="323AF795" w14:textId="77777777" w:rsidR="00572249" w:rsidRDefault="002C43E6" w:rsidP="00572249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14:paraId="1B38E3BA" w14:textId="77777777" w:rsidR="005F2B70" w:rsidRPr="00C225FB" w:rsidRDefault="005F2B7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70850CD1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4F01E10A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11D59A54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4A8E4535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369DF574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16230DDC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59D76080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7A67C3C5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64DE2CA5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3A63970D" w14:textId="77777777"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14:paraId="19A690C9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260D384D" w14:textId="38300A3C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6B051B">
            <w:rPr>
              <w:rFonts w:ascii="Arial" w:hAnsi="Arial" w:cs="Arial"/>
              <w:b/>
              <w:sz w:val="16"/>
              <w:szCs w:val="16"/>
            </w:rPr>
            <w:t>13</w:t>
          </w:r>
          <w:r w:rsidR="00D1764B">
            <w:rPr>
              <w:rFonts w:ascii="Arial" w:hAnsi="Arial" w:cs="Arial"/>
              <w:b/>
              <w:sz w:val="16"/>
              <w:szCs w:val="16"/>
            </w:rPr>
            <w:t>/12/</w:t>
          </w:r>
          <w:r w:rsidR="006B051B">
            <w:rPr>
              <w:rFonts w:ascii="Arial" w:hAnsi="Arial" w:cs="Arial"/>
              <w:b/>
              <w:sz w:val="16"/>
              <w:szCs w:val="16"/>
            </w:rPr>
            <w:t>2022</w:t>
          </w:r>
        </w:p>
      </w:tc>
      <w:tc>
        <w:tcPr>
          <w:tcW w:w="1478" w:type="dxa"/>
          <w:shd w:val="clear" w:color="auto" w:fill="auto"/>
          <w:vAlign w:val="center"/>
        </w:tcPr>
        <w:p w14:paraId="6435AE2C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79CE4B15" w14:textId="77777777"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1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 w16cid:durableId="1828354004">
    <w:abstractNumId w:val="2"/>
  </w:num>
  <w:num w:numId="2" w16cid:durableId="1361323833">
    <w:abstractNumId w:val="14"/>
  </w:num>
  <w:num w:numId="3" w16cid:durableId="1867254446">
    <w:abstractNumId w:val="21"/>
  </w:num>
  <w:num w:numId="4" w16cid:durableId="1405180018">
    <w:abstractNumId w:val="37"/>
  </w:num>
  <w:num w:numId="5" w16cid:durableId="1432243567">
    <w:abstractNumId w:val="34"/>
  </w:num>
  <w:num w:numId="6" w16cid:durableId="1479610416">
    <w:abstractNumId w:val="40"/>
  </w:num>
  <w:num w:numId="7" w16cid:durableId="1116027777">
    <w:abstractNumId w:val="17"/>
  </w:num>
  <w:num w:numId="8" w16cid:durableId="1944191969">
    <w:abstractNumId w:val="23"/>
  </w:num>
  <w:num w:numId="9" w16cid:durableId="221259179">
    <w:abstractNumId w:val="22"/>
  </w:num>
  <w:num w:numId="10" w16cid:durableId="1510369768">
    <w:abstractNumId w:val="31"/>
  </w:num>
  <w:num w:numId="11" w16cid:durableId="825516403">
    <w:abstractNumId w:val="11"/>
  </w:num>
  <w:num w:numId="12" w16cid:durableId="1305743320">
    <w:abstractNumId w:val="18"/>
  </w:num>
  <w:num w:numId="13" w16cid:durableId="200824075">
    <w:abstractNumId w:val="27"/>
  </w:num>
  <w:num w:numId="14" w16cid:durableId="1127356941">
    <w:abstractNumId w:val="12"/>
  </w:num>
  <w:num w:numId="15" w16cid:durableId="436601461">
    <w:abstractNumId w:val="13"/>
  </w:num>
  <w:num w:numId="16" w16cid:durableId="2045251357">
    <w:abstractNumId w:val="24"/>
  </w:num>
  <w:num w:numId="17" w16cid:durableId="181281394">
    <w:abstractNumId w:val="32"/>
  </w:num>
  <w:num w:numId="18" w16cid:durableId="426006360">
    <w:abstractNumId w:val="39"/>
  </w:num>
  <w:num w:numId="19" w16cid:durableId="144398480">
    <w:abstractNumId w:val="36"/>
  </w:num>
  <w:num w:numId="20" w16cid:durableId="1578319410">
    <w:abstractNumId w:val="35"/>
  </w:num>
  <w:num w:numId="21" w16cid:durableId="1451582155">
    <w:abstractNumId w:val="41"/>
  </w:num>
  <w:num w:numId="22" w16cid:durableId="1346402203">
    <w:abstractNumId w:val="30"/>
  </w:num>
  <w:num w:numId="23" w16cid:durableId="965309130">
    <w:abstractNumId w:val="29"/>
  </w:num>
  <w:num w:numId="24" w16cid:durableId="184447295">
    <w:abstractNumId w:val="16"/>
  </w:num>
  <w:num w:numId="25" w16cid:durableId="1446466692">
    <w:abstractNumId w:val="28"/>
  </w:num>
  <w:num w:numId="26" w16cid:durableId="84961447">
    <w:abstractNumId w:val="19"/>
  </w:num>
  <w:num w:numId="27" w16cid:durableId="384641901">
    <w:abstractNumId w:val="26"/>
  </w:num>
  <w:num w:numId="28" w16cid:durableId="842815413">
    <w:abstractNumId w:val="38"/>
  </w:num>
  <w:num w:numId="29" w16cid:durableId="152375019">
    <w:abstractNumId w:val="15"/>
  </w:num>
  <w:num w:numId="30" w16cid:durableId="2029674278">
    <w:abstractNumId w:val="20"/>
  </w:num>
  <w:num w:numId="31" w16cid:durableId="204367674">
    <w:abstractNumId w:val="33"/>
  </w:num>
  <w:num w:numId="32" w16cid:durableId="1762213274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1D0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51B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577CF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856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22EB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0568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5A55DD"/>
  <w15:chartTrackingRefBased/>
  <w15:docId w15:val="{8870A1FC-03F2-462B-BE81-2EC76F30D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customStyle="1" w:styleId="Puesto">
    <w:name w:val="Puesto"/>
    <w:aliases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Puest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</Template>
  <TotalTime>795</TotalTime>
  <Pages>12</Pages>
  <Words>1454</Words>
  <Characters>8000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9436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Edgardo Antonio Rojas Vargas</cp:lastModifiedBy>
  <cp:revision>2</cp:revision>
  <cp:lastPrinted>2011-07-14T14:23:00Z</cp:lastPrinted>
  <dcterms:created xsi:type="dcterms:W3CDTF">2022-12-14T17:22:00Z</dcterms:created>
  <dcterms:modified xsi:type="dcterms:W3CDTF">2022-12-14T17:22:00Z</dcterms:modified>
</cp:coreProperties>
</file>