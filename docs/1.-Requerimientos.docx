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2CB9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3E86B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3C37F6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DFACF6F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F4A05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B7898A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4243080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656F47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D6AA2ED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F9376A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9CFA4C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DF0C31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878A1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E6A6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8009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01A7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8369D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80012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B8DE4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35258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EDD26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ACDCB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9CD7B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B480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D77DF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07B6B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F9190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41919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7AE6E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F8393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B756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75F28F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E708BA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E46AAE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09C082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8181A8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FBF152C" w14:textId="41F6DFCB" w:rsidR="003F51CC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6B82F4E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CF2CCB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A35F11" w14:textId="19235FC3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E33C2" w:rsidRPr="008C2396" w14:paraId="007B98C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9FB1B9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5D39B4" w14:textId="428190AE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13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12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40874511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0A1548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8347C09" w14:textId="3FA5A38B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CEO Despacho de abogados</w:t>
            </w:r>
          </w:p>
        </w:tc>
      </w:tr>
      <w:tr w:rsidR="00DB73D5" w:rsidRPr="008C2396" w14:paraId="1389743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0716C9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60181A" w14:textId="61E20920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Misión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FrontEnd</w:t>
            </w:r>
            <w:proofErr w:type="spellEnd"/>
          </w:p>
        </w:tc>
      </w:tr>
      <w:tr w:rsidR="006E33C2" w:rsidRPr="008C2396" w14:paraId="52FFBFB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B3C227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0424AC" w14:textId="5B798914" w:rsidR="006E33C2" w:rsidRPr="008C2396" w:rsidRDefault="006B05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Edgardo  Rojas</w:t>
            </w:r>
            <w:proofErr w:type="gramEnd"/>
          </w:p>
        </w:tc>
      </w:tr>
    </w:tbl>
    <w:p w14:paraId="386A923E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B79284A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20BA1E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3484ADD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3501BD3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5BF51E3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276CD8A1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6B646F71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7B52A2F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2C203A2C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2BAF526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7142A8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BF5D260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FFA2F4E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60947D45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B96BC7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0C84F5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F985BA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2FFEA9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ED8223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4A54CA9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47A971B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E03CAFC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28F2020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7D0721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21293F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2B6EAE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E5E5917" w14:textId="1B41D5AF" w:rsidR="00752596" w:rsidRPr="008C2396" w:rsidRDefault="00DD0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548C918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FB807DE" w14:textId="010E438B" w:rsidR="00752596" w:rsidRPr="008C2396" w:rsidRDefault="00DD0568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18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41EF326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DC3F732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4B2CAB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106D48DA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4B9085D9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26BA795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708B91F" w14:textId="2F600B4C" w:rsidR="00E442EC" w:rsidRPr="008C2396" w:rsidRDefault="006B051B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1DA15F8" wp14:editId="3CDE1889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11048A91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A184B0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48D909D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644A9ED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37CD5A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4ECDD108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570BAFE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95BEA4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6369554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6696FD2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668ECF6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579FB7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028876E7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97BB569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77DA9EDD" w14:textId="77777777" w:rsidTr="00287554">
              <w:tc>
                <w:tcPr>
                  <w:tcW w:w="0" w:type="auto"/>
                  <w:shd w:val="clear" w:color="auto" w:fill="A6A6A6"/>
                </w:tcPr>
                <w:p w14:paraId="29EB65F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6B3B95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B48D197" w14:textId="77777777" w:rsidTr="00287554">
              <w:tc>
                <w:tcPr>
                  <w:tcW w:w="0" w:type="auto"/>
                  <w:shd w:val="clear" w:color="auto" w:fill="auto"/>
                </w:tcPr>
                <w:p w14:paraId="190D7714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9DF83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26A0A07A" w14:textId="77777777" w:rsidTr="00287554">
              <w:tc>
                <w:tcPr>
                  <w:tcW w:w="0" w:type="auto"/>
                  <w:shd w:val="clear" w:color="auto" w:fill="auto"/>
                </w:tcPr>
                <w:p w14:paraId="239D65C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8552CB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40D4E14D" w14:textId="77777777" w:rsidTr="00287554">
              <w:tc>
                <w:tcPr>
                  <w:tcW w:w="0" w:type="auto"/>
                  <w:shd w:val="clear" w:color="auto" w:fill="auto"/>
                </w:tcPr>
                <w:p w14:paraId="7B392CC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B78B56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D4247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33C5C48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84624D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5FFB99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80189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6714620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DAD00B7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10115B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1A9FD6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6ADA37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592D"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B42579C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27B72B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DAAA8A4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CDDFD2C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400DD0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02C9B3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A4AFA2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6C537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BCB9AA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CF9EED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D0568">
              <w:rPr>
                <w:rFonts w:ascii="Arial" w:hAnsi="Arial" w:cs="Arial"/>
                <w:sz w:val="22"/>
                <w:szCs w:val="22"/>
                <w:highlight w:val="darkGreen"/>
                <w:lang w:val="en-US"/>
              </w:rPr>
              <w:t>My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  <w:lang w:val="en-US"/>
              </w:rPr>
              <w:t>SQL</w:t>
            </w:r>
          </w:p>
          <w:p w14:paraId="3B4D4C1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F6D8E0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8EDD9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7C3262B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49C254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4FC11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FB0033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796AF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087E5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7E37A7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87A515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B467EF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A80A41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422E2B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60455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D512A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DC5CE9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894643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FD512CE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0568">
              <w:rPr>
                <w:rFonts w:ascii="Arial" w:hAnsi="Arial" w:cs="Arial"/>
                <w:sz w:val="22"/>
                <w:szCs w:val="22"/>
                <w:highlight w:val="darkGreen"/>
              </w:rPr>
              <w:t>JavaScript</w:t>
            </w:r>
          </w:p>
          <w:p w14:paraId="3C3F429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1EAD8A6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98635D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CCB60C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4C819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F13786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FF1AB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DB12F7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7665E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6305D5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45A381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790267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1F85BC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427A0EE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F559E02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C15A826" w14:textId="77777777" w:rsidTr="0031230D">
        <w:tc>
          <w:tcPr>
            <w:tcW w:w="4112" w:type="dxa"/>
            <w:shd w:val="clear" w:color="auto" w:fill="A6A6A6"/>
          </w:tcPr>
          <w:p w14:paraId="329B7A8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1B7A78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DA2481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5B3C19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D9790E7" w14:textId="77777777" w:rsidTr="0031230D">
        <w:tc>
          <w:tcPr>
            <w:tcW w:w="4112" w:type="dxa"/>
            <w:shd w:val="clear" w:color="auto" w:fill="auto"/>
          </w:tcPr>
          <w:p w14:paraId="25E096C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405AD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D1A9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6D2E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DF7C794" w14:textId="77777777" w:rsidTr="0031230D">
        <w:tc>
          <w:tcPr>
            <w:tcW w:w="4112" w:type="dxa"/>
            <w:shd w:val="clear" w:color="auto" w:fill="auto"/>
          </w:tcPr>
          <w:p w14:paraId="7A9ECAE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DAE9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44FD9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C1DA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F269A5E" w14:textId="77777777" w:rsidTr="0031230D">
        <w:tc>
          <w:tcPr>
            <w:tcW w:w="4112" w:type="dxa"/>
            <w:shd w:val="clear" w:color="auto" w:fill="auto"/>
          </w:tcPr>
          <w:p w14:paraId="65B055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D3B0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C2DCD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21C8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85F88DB" w14:textId="77777777" w:rsidTr="0031230D">
        <w:tc>
          <w:tcPr>
            <w:tcW w:w="4112" w:type="dxa"/>
            <w:shd w:val="clear" w:color="auto" w:fill="auto"/>
          </w:tcPr>
          <w:p w14:paraId="16FCF9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02CF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E77A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654D9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5887B8" w14:textId="77777777" w:rsidTr="0031230D">
        <w:tc>
          <w:tcPr>
            <w:tcW w:w="4112" w:type="dxa"/>
            <w:shd w:val="clear" w:color="auto" w:fill="auto"/>
          </w:tcPr>
          <w:p w14:paraId="141206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A1D7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5C96C1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B454A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4729DEF" w14:textId="77777777" w:rsidTr="0031230D">
        <w:tc>
          <w:tcPr>
            <w:tcW w:w="4112" w:type="dxa"/>
            <w:shd w:val="clear" w:color="auto" w:fill="auto"/>
          </w:tcPr>
          <w:p w14:paraId="5B5B700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E6137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84876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D4C555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C219D90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0A6589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56B8C47F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8A1199C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760221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2E09402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3EE4423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152872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957332A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CAA21C1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0617EC8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5ED9357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DE58B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A388715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5A31B7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D61F20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190020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10CF628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DDBBE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67EA8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411E0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CE7374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D418F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200F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409A36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FA6B02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042F1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E8F287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1171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93520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638DD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9451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B04BB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9D0E29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8C160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DB30E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94995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028A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787CF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3F99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EBC4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A9EBFF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D9072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97F977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EE2E0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0C711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FECC1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8B6E78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BDD7A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34C3C5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3789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893758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C106F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98D2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DC00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51D5B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24BDC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A536B5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EB2BF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A6778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E7FAE9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59B7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3E7C2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D162A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67E1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E326FC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D4990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A29B8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D874BC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73D9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654E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6FF6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85C0B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2DD26C4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F77200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FDDC70E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92512F5" w14:textId="71676C24" w:rsidR="00B66554" w:rsidRPr="008C2396" w:rsidRDefault="006B051B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6899460" wp14:editId="58F95CBC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50E1B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00AF82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A2A3F5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1CD29F4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6CF295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471D52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02CF2ED" w14:textId="77777777" w:rsidTr="0031230D">
        <w:tc>
          <w:tcPr>
            <w:tcW w:w="4112" w:type="dxa"/>
            <w:shd w:val="clear" w:color="auto" w:fill="A6A6A6"/>
          </w:tcPr>
          <w:p w14:paraId="5E0C501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969E21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E1374B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B7204C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FC17F19" w14:textId="77777777" w:rsidTr="0031230D">
        <w:tc>
          <w:tcPr>
            <w:tcW w:w="4112" w:type="dxa"/>
            <w:shd w:val="clear" w:color="auto" w:fill="auto"/>
          </w:tcPr>
          <w:p w14:paraId="577011E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16C111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D90B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9C28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FFF878" w14:textId="77777777" w:rsidTr="0031230D">
        <w:tc>
          <w:tcPr>
            <w:tcW w:w="4112" w:type="dxa"/>
            <w:shd w:val="clear" w:color="auto" w:fill="auto"/>
          </w:tcPr>
          <w:p w14:paraId="2D35C1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55E4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2763B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288EE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3752E17" w14:textId="77777777" w:rsidTr="0031230D">
        <w:tc>
          <w:tcPr>
            <w:tcW w:w="4112" w:type="dxa"/>
            <w:shd w:val="clear" w:color="auto" w:fill="auto"/>
          </w:tcPr>
          <w:p w14:paraId="42EBF7F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195DA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F63E9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DCCC38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4894B38" w14:textId="77777777" w:rsidTr="0031230D">
        <w:tc>
          <w:tcPr>
            <w:tcW w:w="4112" w:type="dxa"/>
            <w:shd w:val="clear" w:color="auto" w:fill="auto"/>
          </w:tcPr>
          <w:p w14:paraId="6175F6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78DE4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F3D56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4ED68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408E3FA" w14:textId="77777777" w:rsidTr="0031230D">
        <w:tc>
          <w:tcPr>
            <w:tcW w:w="4112" w:type="dxa"/>
            <w:shd w:val="clear" w:color="auto" w:fill="auto"/>
          </w:tcPr>
          <w:p w14:paraId="42176A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74D46B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A9F0F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2881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93EAF65" w14:textId="77777777" w:rsidTr="0031230D">
        <w:tc>
          <w:tcPr>
            <w:tcW w:w="4112" w:type="dxa"/>
            <w:shd w:val="clear" w:color="auto" w:fill="auto"/>
          </w:tcPr>
          <w:p w14:paraId="341EB86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940A7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61B3D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23E408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4DB978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51B83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15E8F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96CEF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8E393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35ACE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36DD0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CB32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56D55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42A0F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25754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10E6F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79076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1D5E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C3C4B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5D865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F820E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13C96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22ACA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46E8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5CC6C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437C4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0315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67E57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DABC1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6F224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6B83397C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4414AA0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E092A9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7D8AA46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E60D49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0B3400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7ABA18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6C9D797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3C7A9A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DC5140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2259D0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04A149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505960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E2BC6B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AA95A4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DF8D5B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E15862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073306D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5C6ADDD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AC9A8F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563122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BB10B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77E2EE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EDB152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9E38C9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208E26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1CD0EC9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994AB7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578383D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B65E08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E63FDA0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1D05C7C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116D01A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2BCD610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8198CEF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DE4317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64B647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55B3F0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88E59D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3F9748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740820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0C8C17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50B2252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D47405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17C7C9D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C5442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7DD5C544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FDCE3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FDC1DD1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A70C9F8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1401106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DFFD91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70F6098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64E7195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3F8E3B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44E0E9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375272F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06CF610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F28A24C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1ABA72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0C34538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8F048B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Es un despacho de abogados que quiere automatizar las demandas de sus clientes, esto lo harán 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traves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página web llenando un formulario.</w:t>
            </w:r>
          </w:p>
          <w:p w14:paraId="6521E3E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031E05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7477B933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08CCB2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5CA1832E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B327698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recbe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la notificación de una nueva demanda y con los datos llenados del formulario se crea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automaticamente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el documento </w:t>
            </w: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legal en formato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</w:t>
            </w:r>
          </w:p>
          <w:p w14:paraId="19FC7AD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023B5E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1EAC38C7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0AE38A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4CC7F648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E3FF722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66F8980F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9EE66F1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79F0102D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9A98C61" w14:textId="77777777" w:rsidR="00DD0568" w:rsidRPr="00DD0568" w:rsidRDefault="00DD0568" w:rsidP="00DD056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proofErr w:type="spellStart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>preferncia</w:t>
            </w:r>
            <w:proofErr w:type="spellEnd"/>
            <w:r w:rsidRPr="00DD0568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colores del cliente es azul marino y blanco, pero acepta propuestas.</w:t>
            </w:r>
          </w:p>
          <w:p w14:paraId="2E43346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33F5DE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102C0D0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A2979EA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1378657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CB542EC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436FCB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C8907B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FF9C32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BC0C0E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2173FCA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0D52BE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012FE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19790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E933C0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424C8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9B0F14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2523B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D8AF5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6CBD12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690328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2315FB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31D52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1CB4C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F3099F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BD41A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4EFA86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1B7FB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EFE2C5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7F9238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3132094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FD585A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75919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5E4B1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74261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E563A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B2D7CE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1C6A7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2DA0A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D7870A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86453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19BED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BC48D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42C25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E2718F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F68C6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7469C9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20B2A3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5F9D4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20AA92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7C3C625A" w14:textId="77777777" w:rsidR="00517D47" w:rsidRPr="00517D47" w:rsidRDefault="00517D47" w:rsidP="00517D47">
      <w:pPr>
        <w:rPr>
          <w:lang w:val="es-ES_tradnl" w:eastAsia="en-US"/>
        </w:rPr>
      </w:pPr>
    </w:p>
    <w:p w14:paraId="33960331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D05493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D683369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ED78C3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E2AF8C3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1964880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582B1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18925F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06D0E7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EADD7C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A3FAEB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81FA0E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5E8F2101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2CFF24B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67FDA9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3F2039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01A1C532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F0E768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1EA6EDA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AB7484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421692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16CF7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7F8C87B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0CB3A68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65FF4A6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D3E57F5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BC136E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653BF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CBBA970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031E46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39384E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4DCDC3E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14E624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A29E1CC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9E2348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6074D82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1353BD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46334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8F01EF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3C7F43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5B80519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EE1E7A4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5B7C9B9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C73E4F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AAE53D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1CD30B3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62FC7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20ADFB2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6694CA3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10059A9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D89F81D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5FFCA0C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57C7C2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3B433F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33998D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3A9465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5245D99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9B16B2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67B3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361A98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B296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0559FE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CBA3F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02A331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F7696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79453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724253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FE492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EC69F5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4DC35B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F053D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EC6981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B3F9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373E9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0D430E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764BD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3C573DC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8FAA008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1EC8" w14:textId="77777777" w:rsidR="00DD78B8" w:rsidRDefault="00DD78B8" w:rsidP="00DE32EB">
      <w:pPr>
        <w:pStyle w:val="Sangranormal"/>
      </w:pPr>
      <w:r>
        <w:separator/>
      </w:r>
    </w:p>
  </w:endnote>
  <w:endnote w:type="continuationSeparator" w:id="0">
    <w:p w14:paraId="0FBE59C2" w14:textId="77777777" w:rsidR="00DD78B8" w:rsidRDefault="00DD78B8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164D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5E56D83" w14:textId="77777777" w:rsidTr="00C67CD3">
      <w:trPr>
        <w:trHeight w:val="237"/>
      </w:trPr>
      <w:tc>
        <w:tcPr>
          <w:tcW w:w="1728" w:type="dxa"/>
          <w:vAlign w:val="center"/>
        </w:tcPr>
        <w:p w14:paraId="05FD4D6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1905D6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A5C66E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B7D2C04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DA7052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C0E6B8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605B" w14:textId="77777777" w:rsidR="00DD78B8" w:rsidRDefault="00DD78B8" w:rsidP="00DE32EB">
      <w:pPr>
        <w:pStyle w:val="Sangranormal"/>
      </w:pPr>
      <w:r>
        <w:separator/>
      </w:r>
    </w:p>
  </w:footnote>
  <w:footnote w:type="continuationSeparator" w:id="0">
    <w:p w14:paraId="2AD54527" w14:textId="77777777" w:rsidR="00DD78B8" w:rsidRDefault="00DD78B8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B499B3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507404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23AF795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1B38E3BA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0850CD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F01E10A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1D59A54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A8E4535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69DF57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6230DD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9D7608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A67C3C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4DE2CA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A63970D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9A690C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60D384D" w14:textId="38300A3C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6B051B">
            <w:rPr>
              <w:rFonts w:ascii="Arial" w:hAnsi="Arial" w:cs="Arial"/>
              <w:b/>
              <w:sz w:val="16"/>
              <w:szCs w:val="16"/>
            </w:rPr>
            <w:t>13</w:t>
          </w:r>
          <w:r w:rsidR="00D1764B">
            <w:rPr>
              <w:rFonts w:ascii="Arial" w:hAnsi="Arial" w:cs="Arial"/>
              <w:b/>
              <w:sz w:val="16"/>
              <w:szCs w:val="16"/>
            </w:rPr>
            <w:t>/12/</w:t>
          </w:r>
          <w:r w:rsidR="006B051B">
            <w:rPr>
              <w:rFonts w:ascii="Arial" w:hAnsi="Arial" w:cs="Arial"/>
              <w:b/>
              <w:sz w:val="16"/>
              <w:szCs w:val="16"/>
            </w:rPr>
            <w:t>2022</w:t>
          </w:r>
        </w:p>
      </w:tc>
      <w:tc>
        <w:tcPr>
          <w:tcW w:w="1478" w:type="dxa"/>
          <w:shd w:val="clear" w:color="auto" w:fill="auto"/>
          <w:vAlign w:val="center"/>
        </w:tcPr>
        <w:p w14:paraId="6435AE2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9CE4B15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828354004">
    <w:abstractNumId w:val="2"/>
  </w:num>
  <w:num w:numId="2" w16cid:durableId="1361323833">
    <w:abstractNumId w:val="14"/>
  </w:num>
  <w:num w:numId="3" w16cid:durableId="1867254446">
    <w:abstractNumId w:val="21"/>
  </w:num>
  <w:num w:numId="4" w16cid:durableId="1405180018">
    <w:abstractNumId w:val="37"/>
  </w:num>
  <w:num w:numId="5" w16cid:durableId="1432243567">
    <w:abstractNumId w:val="34"/>
  </w:num>
  <w:num w:numId="6" w16cid:durableId="1479610416">
    <w:abstractNumId w:val="40"/>
  </w:num>
  <w:num w:numId="7" w16cid:durableId="1116027777">
    <w:abstractNumId w:val="17"/>
  </w:num>
  <w:num w:numId="8" w16cid:durableId="1944191969">
    <w:abstractNumId w:val="23"/>
  </w:num>
  <w:num w:numId="9" w16cid:durableId="221259179">
    <w:abstractNumId w:val="22"/>
  </w:num>
  <w:num w:numId="10" w16cid:durableId="1510369768">
    <w:abstractNumId w:val="31"/>
  </w:num>
  <w:num w:numId="11" w16cid:durableId="825516403">
    <w:abstractNumId w:val="11"/>
  </w:num>
  <w:num w:numId="12" w16cid:durableId="1305743320">
    <w:abstractNumId w:val="18"/>
  </w:num>
  <w:num w:numId="13" w16cid:durableId="200824075">
    <w:abstractNumId w:val="27"/>
  </w:num>
  <w:num w:numId="14" w16cid:durableId="1127356941">
    <w:abstractNumId w:val="12"/>
  </w:num>
  <w:num w:numId="15" w16cid:durableId="436601461">
    <w:abstractNumId w:val="13"/>
  </w:num>
  <w:num w:numId="16" w16cid:durableId="2045251357">
    <w:abstractNumId w:val="24"/>
  </w:num>
  <w:num w:numId="17" w16cid:durableId="181281394">
    <w:abstractNumId w:val="32"/>
  </w:num>
  <w:num w:numId="18" w16cid:durableId="426006360">
    <w:abstractNumId w:val="39"/>
  </w:num>
  <w:num w:numId="19" w16cid:durableId="144398480">
    <w:abstractNumId w:val="36"/>
  </w:num>
  <w:num w:numId="20" w16cid:durableId="1578319410">
    <w:abstractNumId w:val="35"/>
  </w:num>
  <w:num w:numId="21" w16cid:durableId="1451582155">
    <w:abstractNumId w:val="41"/>
  </w:num>
  <w:num w:numId="22" w16cid:durableId="1346402203">
    <w:abstractNumId w:val="30"/>
  </w:num>
  <w:num w:numId="23" w16cid:durableId="965309130">
    <w:abstractNumId w:val="29"/>
  </w:num>
  <w:num w:numId="24" w16cid:durableId="184447295">
    <w:abstractNumId w:val="16"/>
  </w:num>
  <w:num w:numId="25" w16cid:durableId="1446466692">
    <w:abstractNumId w:val="28"/>
  </w:num>
  <w:num w:numId="26" w16cid:durableId="84961447">
    <w:abstractNumId w:val="19"/>
  </w:num>
  <w:num w:numId="27" w16cid:durableId="384641901">
    <w:abstractNumId w:val="26"/>
  </w:num>
  <w:num w:numId="28" w16cid:durableId="842815413">
    <w:abstractNumId w:val="38"/>
  </w:num>
  <w:num w:numId="29" w16cid:durableId="152375019">
    <w:abstractNumId w:val="15"/>
  </w:num>
  <w:num w:numId="30" w16cid:durableId="2029674278">
    <w:abstractNumId w:val="20"/>
  </w:num>
  <w:num w:numId="31" w16cid:durableId="204367674">
    <w:abstractNumId w:val="33"/>
  </w:num>
  <w:num w:numId="32" w16cid:durableId="1762213274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51B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2EB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0568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D78B8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5A55DD"/>
  <w15:chartTrackingRefBased/>
  <w15:docId w15:val="{8870A1FC-03F2-462B-BE81-2EC76F30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29</TotalTime>
  <Pages>11</Pages>
  <Words>1402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9098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Edgardo Antonio Rojas Vargas</cp:lastModifiedBy>
  <cp:revision>3</cp:revision>
  <cp:lastPrinted>2011-07-14T14:23:00Z</cp:lastPrinted>
  <dcterms:created xsi:type="dcterms:W3CDTF">2022-12-14T00:25:00Z</dcterms:created>
  <dcterms:modified xsi:type="dcterms:W3CDTF">2022-12-14T00:49:00Z</dcterms:modified>
</cp:coreProperties>
</file>